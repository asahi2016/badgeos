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6B2589" w14:textId="77777777" w:rsidR="00155FD8" w:rsidRPr="00155FD8" w:rsidRDefault="00155FD8" w:rsidP="00155FD8">
      <w:pPr>
        <w:widowControl w:val="0"/>
        <w:autoSpaceDE w:val="0"/>
        <w:autoSpaceDN w:val="0"/>
        <w:adjustRightInd w:val="0"/>
        <w:rPr>
          <w:rFonts w:ascii="Verdana" w:hAnsi="Verdana" w:cs="Verdana"/>
          <w:b/>
          <w:bCs/>
          <w:sz w:val="34"/>
          <w:szCs w:val="34"/>
          <w:lang w:eastAsia="ja-JP"/>
        </w:rPr>
      </w:pPr>
      <w:r w:rsidRPr="00155FD8">
        <w:rPr>
          <w:rFonts w:ascii="Verdana" w:hAnsi="Verdana" w:cs="Verdana"/>
          <w:b/>
          <w:bCs/>
          <w:sz w:val="34"/>
          <w:szCs w:val="34"/>
          <w:lang w:eastAsia="ja-JP"/>
        </w:rPr>
        <w:t>Goal Setting: My Success Plan – 6th Grade</w:t>
      </w:r>
    </w:p>
    <w:p w14:paraId="778BAE1E" w14:textId="77777777" w:rsidR="00155FD8" w:rsidRDefault="00155FD8" w:rsidP="00155FD8">
      <w:pPr>
        <w:widowControl w:val="0"/>
        <w:autoSpaceDE w:val="0"/>
        <w:autoSpaceDN w:val="0"/>
        <w:adjustRightInd w:val="0"/>
        <w:rPr>
          <w:rFonts w:ascii="Verdana" w:hAnsi="Verdana" w:cs="Verdana"/>
          <w:b/>
          <w:bCs/>
          <w:color w:val="FFFFFF"/>
          <w:sz w:val="34"/>
          <w:szCs w:val="34"/>
          <w:lang w:eastAsia="ja-JP"/>
        </w:rPr>
      </w:pPr>
    </w:p>
    <w:p w14:paraId="44A39B53" w14:textId="77777777" w:rsidR="00155FD8" w:rsidRDefault="00155FD8" w:rsidP="00155FD8">
      <w:pPr>
        <w:widowControl w:val="0"/>
        <w:autoSpaceDE w:val="0"/>
        <w:autoSpaceDN w:val="0"/>
        <w:adjustRightInd w:val="0"/>
        <w:rPr>
          <w:rFonts w:ascii="Verdana" w:hAnsi="Verdana" w:cs="Verdana"/>
          <w:b/>
          <w:bCs/>
          <w:color w:val="933037"/>
          <w:lang w:eastAsia="ja-JP"/>
        </w:rPr>
      </w:pPr>
      <w:r>
        <w:rPr>
          <w:rFonts w:ascii="Verdana" w:hAnsi="Verdana" w:cs="Verdana"/>
          <w:b/>
          <w:bCs/>
          <w:color w:val="933037"/>
          <w:lang w:eastAsia="ja-JP"/>
        </w:rPr>
        <w:t>Summary</w:t>
      </w:r>
    </w:p>
    <w:p w14:paraId="538AA4AE" w14:textId="77777777" w:rsidR="00155FD8" w:rsidRDefault="00155FD8" w:rsidP="00155FD8">
      <w:pPr>
        <w:widowControl w:val="0"/>
        <w:autoSpaceDE w:val="0"/>
        <w:autoSpaceDN w:val="0"/>
        <w:adjustRightInd w:val="0"/>
        <w:spacing w:after="220"/>
        <w:rPr>
          <w:rFonts w:ascii="Verdana" w:hAnsi="Verdana" w:cs="Verdana"/>
          <w:color w:val="4B4B4B"/>
          <w:sz w:val="22"/>
          <w:szCs w:val="22"/>
          <w:lang w:eastAsia="ja-JP"/>
        </w:rPr>
      </w:pPr>
      <w:r>
        <w:rPr>
          <w:rFonts w:ascii="Verdana" w:hAnsi="Verdana" w:cs="Verdana"/>
          <w:color w:val="4B4B4B"/>
          <w:sz w:val="22"/>
          <w:szCs w:val="22"/>
          <w:lang w:eastAsia="ja-JP"/>
        </w:rPr>
        <w:t xml:space="preserve">Sometimes the thought of going to high school or transforming oneself into a college-bound student may feel overwhelming. This lesson introduces the idea of goal setting as an important tool that students can use to plan their futures. Students will articulate their own goals and create action plans that will help them stay on track and meet their goals. Students should revisit their action plan mid-year and at the end of the school year.  </w:t>
      </w:r>
    </w:p>
    <w:p w14:paraId="08DC85C6" w14:textId="77777777" w:rsidR="00155FD8" w:rsidRDefault="00155FD8" w:rsidP="00155FD8">
      <w:pPr>
        <w:widowControl w:val="0"/>
        <w:autoSpaceDE w:val="0"/>
        <w:autoSpaceDN w:val="0"/>
        <w:adjustRightInd w:val="0"/>
        <w:spacing w:after="200"/>
        <w:rPr>
          <w:rFonts w:ascii="Verdana" w:hAnsi="Verdana" w:cs="Verdana"/>
          <w:b/>
          <w:bCs/>
          <w:color w:val="933037"/>
          <w:lang w:eastAsia="ja-JP"/>
        </w:rPr>
      </w:pPr>
      <w:r>
        <w:rPr>
          <w:rFonts w:ascii="Verdana" w:hAnsi="Verdana" w:cs="Verdana"/>
          <w:b/>
          <w:bCs/>
          <w:color w:val="933037"/>
          <w:lang w:eastAsia="ja-JP"/>
        </w:rPr>
        <w:t>Grades</w:t>
      </w:r>
    </w:p>
    <w:p w14:paraId="0F04B940" w14:textId="77777777" w:rsidR="00155FD8" w:rsidRDefault="00155FD8" w:rsidP="00155FD8">
      <w:pPr>
        <w:widowControl w:val="0"/>
        <w:numPr>
          <w:ilvl w:val="0"/>
          <w:numId w:val="1"/>
        </w:numPr>
        <w:tabs>
          <w:tab w:val="left" w:pos="220"/>
          <w:tab w:val="left" w:pos="720"/>
        </w:tabs>
        <w:autoSpaceDE w:val="0"/>
        <w:autoSpaceDN w:val="0"/>
        <w:adjustRightInd w:val="0"/>
        <w:ind w:hanging="720"/>
        <w:rPr>
          <w:rFonts w:ascii="Verdana" w:hAnsi="Verdana" w:cs="Verdana"/>
          <w:color w:val="4B4B4B"/>
          <w:sz w:val="22"/>
          <w:szCs w:val="22"/>
          <w:lang w:eastAsia="ja-JP"/>
        </w:rPr>
      </w:pPr>
      <w:r>
        <w:rPr>
          <w:rFonts w:ascii="Verdana" w:hAnsi="Verdana" w:cs="Verdana"/>
          <w:color w:val="4B4B4B"/>
          <w:sz w:val="22"/>
          <w:szCs w:val="22"/>
          <w:lang w:eastAsia="ja-JP"/>
        </w:rPr>
        <w:t>6</w:t>
      </w:r>
    </w:p>
    <w:p w14:paraId="43438831" w14:textId="77777777" w:rsidR="00155FD8" w:rsidRDefault="00155FD8" w:rsidP="00155FD8">
      <w:pPr>
        <w:widowControl w:val="0"/>
        <w:autoSpaceDE w:val="0"/>
        <w:autoSpaceDN w:val="0"/>
        <w:adjustRightInd w:val="0"/>
        <w:spacing w:after="200"/>
        <w:rPr>
          <w:rFonts w:ascii="Verdana" w:hAnsi="Verdana" w:cs="Verdana"/>
          <w:b/>
          <w:bCs/>
          <w:color w:val="933037"/>
          <w:lang w:eastAsia="ja-JP"/>
        </w:rPr>
      </w:pPr>
      <w:r>
        <w:rPr>
          <w:rFonts w:ascii="Verdana" w:hAnsi="Verdana" w:cs="Verdana"/>
          <w:b/>
          <w:bCs/>
          <w:color w:val="933037"/>
          <w:lang w:eastAsia="ja-JP"/>
        </w:rPr>
        <w:t>Content Modules</w:t>
      </w:r>
    </w:p>
    <w:p w14:paraId="10CCA5A2" w14:textId="77777777" w:rsidR="00155FD8" w:rsidRDefault="00155FD8" w:rsidP="00155FD8">
      <w:pPr>
        <w:widowControl w:val="0"/>
        <w:numPr>
          <w:ilvl w:val="0"/>
          <w:numId w:val="2"/>
        </w:numPr>
        <w:tabs>
          <w:tab w:val="left" w:pos="220"/>
          <w:tab w:val="left" w:pos="720"/>
        </w:tabs>
        <w:autoSpaceDE w:val="0"/>
        <w:autoSpaceDN w:val="0"/>
        <w:adjustRightInd w:val="0"/>
        <w:ind w:hanging="720"/>
        <w:rPr>
          <w:rFonts w:ascii="Verdana" w:hAnsi="Verdana" w:cs="Verdana"/>
          <w:color w:val="4B4B4B"/>
          <w:sz w:val="22"/>
          <w:szCs w:val="22"/>
          <w:lang w:eastAsia="ja-JP"/>
        </w:rPr>
      </w:pPr>
      <w:r>
        <w:rPr>
          <w:rFonts w:ascii="Verdana" w:hAnsi="Verdana" w:cs="Verdana"/>
          <w:color w:val="4B4B4B"/>
          <w:sz w:val="22"/>
          <w:szCs w:val="22"/>
          <w:lang w:eastAsia="ja-JP"/>
        </w:rPr>
        <w:t>Student Success Skills</w:t>
      </w:r>
    </w:p>
    <w:p w14:paraId="15FAE590" w14:textId="77777777" w:rsidR="00155FD8" w:rsidRDefault="00155FD8" w:rsidP="00155FD8">
      <w:pPr>
        <w:widowControl w:val="0"/>
        <w:autoSpaceDE w:val="0"/>
        <w:autoSpaceDN w:val="0"/>
        <w:adjustRightInd w:val="0"/>
        <w:spacing w:after="200"/>
        <w:rPr>
          <w:rFonts w:ascii="Verdana" w:hAnsi="Verdana" w:cs="Verdana"/>
          <w:b/>
          <w:bCs/>
          <w:color w:val="933037"/>
          <w:lang w:eastAsia="ja-JP"/>
        </w:rPr>
      </w:pPr>
      <w:r>
        <w:rPr>
          <w:rFonts w:ascii="Verdana" w:hAnsi="Verdana" w:cs="Verdana"/>
          <w:b/>
          <w:bCs/>
          <w:color w:val="933037"/>
          <w:lang w:eastAsia="ja-JP"/>
        </w:rPr>
        <w:t>Objectives</w:t>
      </w:r>
    </w:p>
    <w:p w14:paraId="55457125" w14:textId="77777777" w:rsidR="00155FD8" w:rsidRDefault="00155FD8" w:rsidP="00155FD8">
      <w:pPr>
        <w:widowControl w:val="0"/>
        <w:autoSpaceDE w:val="0"/>
        <w:autoSpaceDN w:val="0"/>
        <w:adjustRightInd w:val="0"/>
        <w:spacing w:after="220"/>
        <w:rPr>
          <w:rFonts w:ascii="Verdana" w:hAnsi="Verdana" w:cs="Verdana"/>
          <w:color w:val="4B4B4B"/>
          <w:sz w:val="22"/>
          <w:szCs w:val="22"/>
          <w:lang w:eastAsia="ja-JP"/>
        </w:rPr>
      </w:pPr>
      <w:r>
        <w:rPr>
          <w:rFonts w:ascii="Verdana" w:hAnsi="Verdana" w:cs="Verdana"/>
          <w:color w:val="4B4B4B"/>
          <w:sz w:val="22"/>
          <w:szCs w:val="22"/>
          <w:lang w:eastAsia="ja-JP"/>
        </w:rPr>
        <w:t>Students will:</w:t>
      </w:r>
    </w:p>
    <w:p w14:paraId="64127C3E" w14:textId="77777777" w:rsidR="00155FD8" w:rsidRDefault="00155FD8" w:rsidP="00155FD8">
      <w:pPr>
        <w:widowControl w:val="0"/>
        <w:numPr>
          <w:ilvl w:val="0"/>
          <w:numId w:val="3"/>
        </w:numPr>
        <w:tabs>
          <w:tab w:val="left" w:pos="220"/>
          <w:tab w:val="left" w:pos="720"/>
        </w:tabs>
        <w:autoSpaceDE w:val="0"/>
        <w:autoSpaceDN w:val="0"/>
        <w:adjustRightInd w:val="0"/>
        <w:ind w:hanging="720"/>
        <w:rPr>
          <w:rFonts w:ascii="Verdana" w:hAnsi="Verdana" w:cs="Verdana"/>
          <w:color w:val="4B4B4B"/>
          <w:sz w:val="22"/>
          <w:szCs w:val="22"/>
          <w:lang w:eastAsia="ja-JP"/>
        </w:rPr>
      </w:pPr>
      <w:r>
        <w:rPr>
          <w:rFonts w:ascii="Verdana" w:hAnsi="Verdana" w:cs="Verdana"/>
          <w:color w:val="4B4B4B"/>
          <w:sz w:val="22"/>
          <w:szCs w:val="22"/>
          <w:lang w:eastAsia="ja-JP"/>
        </w:rPr>
        <w:t>Explain the difference between long-term, short-term, personal, and academic goals.  </w:t>
      </w:r>
    </w:p>
    <w:p w14:paraId="343554A1" w14:textId="77777777" w:rsidR="00155FD8" w:rsidRDefault="00155FD8" w:rsidP="00155FD8">
      <w:pPr>
        <w:widowControl w:val="0"/>
        <w:numPr>
          <w:ilvl w:val="0"/>
          <w:numId w:val="3"/>
        </w:numPr>
        <w:tabs>
          <w:tab w:val="left" w:pos="220"/>
          <w:tab w:val="left" w:pos="720"/>
        </w:tabs>
        <w:autoSpaceDE w:val="0"/>
        <w:autoSpaceDN w:val="0"/>
        <w:adjustRightInd w:val="0"/>
        <w:ind w:hanging="720"/>
        <w:rPr>
          <w:rFonts w:ascii="Verdana" w:hAnsi="Verdana" w:cs="Verdana"/>
          <w:color w:val="4B4B4B"/>
          <w:sz w:val="22"/>
          <w:szCs w:val="22"/>
          <w:lang w:eastAsia="ja-JP"/>
        </w:rPr>
      </w:pPr>
      <w:r>
        <w:rPr>
          <w:rFonts w:ascii="Verdana" w:hAnsi="Verdana" w:cs="Verdana"/>
          <w:color w:val="4B4B4B"/>
          <w:sz w:val="22"/>
          <w:szCs w:val="22"/>
          <w:lang w:eastAsia="ja-JP"/>
        </w:rPr>
        <w:t>Identify long-term and short-term goals they would like to accomplish.  </w:t>
      </w:r>
    </w:p>
    <w:p w14:paraId="7CFC72DC" w14:textId="77777777" w:rsidR="00155FD8" w:rsidRDefault="00155FD8" w:rsidP="00155FD8">
      <w:pPr>
        <w:widowControl w:val="0"/>
        <w:numPr>
          <w:ilvl w:val="0"/>
          <w:numId w:val="3"/>
        </w:numPr>
        <w:tabs>
          <w:tab w:val="left" w:pos="220"/>
          <w:tab w:val="left" w:pos="720"/>
        </w:tabs>
        <w:autoSpaceDE w:val="0"/>
        <w:autoSpaceDN w:val="0"/>
        <w:adjustRightInd w:val="0"/>
        <w:ind w:hanging="720"/>
        <w:rPr>
          <w:rFonts w:ascii="Verdana" w:hAnsi="Verdana" w:cs="Verdana"/>
          <w:color w:val="4B4B4B"/>
          <w:sz w:val="22"/>
          <w:szCs w:val="22"/>
          <w:lang w:eastAsia="ja-JP"/>
        </w:rPr>
      </w:pPr>
      <w:r>
        <w:rPr>
          <w:rFonts w:ascii="Verdana" w:hAnsi="Verdana" w:cs="Verdana"/>
          <w:color w:val="4B4B4B"/>
          <w:sz w:val="22"/>
          <w:szCs w:val="22"/>
          <w:lang w:eastAsia="ja-JP"/>
        </w:rPr>
        <w:t>Create action plans for accomplishing goals.  </w:t>
      </w:r>
    </w:p>
    <w:p w14:paraId="7BCF61F9" w14:textId="77777777" w:rsidR="0055108F" w:rsidRDefault="0055108F" w:rsidP="00155FD8">
      <w:pPr>
        <w:widowControl w:val="0"/>
        <w:autoSpaceDE w:val="0"/>
        <w:autoSpaceDN w:val="0"/>
        <w:adjustRightInd w:val="0"/>
        <w:spacing w:after="200"/>
        <w:rPr>
          <w:rFonts w:ascii="Verdana" w:hAnsi="Verdana" w:cs="Verdana"/>
          <w:color w:val="4B4B4B"/>
          <w:sz w:val="22"/>
          <w:szCs w:val="22"/>
          <w:lang w:eastAsia="ja-JP"/>
        </w:rPr>
      </w:pPr>
    </w:p>
    <w:p w14:paraId="5DEE77A1" w14:textId="77777777" w:rsidR="00155FD8" w:rsidRDefault="00155FD8" w:rsidP="00155FD8">
      <w:pPr>
        <w:widowControl w:val="0"/>
        <w:autoSpaceDE w:val="0"/>
        <w:autoSpaceDN w:val="0"/>
        <w:adjustRightInd w:val="0"/>
        <w:spacing w:after="200"/>
        <w:rPr>
          <w:rFonts w:ascii="Verdana" w:hAnsi="Verdana" w:cs="Verdana"/>
          <w:b/>
          <w:bCs/>
          <w:color w:val="933037"/>
          <w:lang w:eastAsia="ja-JP"/>
        </w:rPr>
      </w:pPr>
      <w:r>
        <w:rPr>
          <w:rFonts w:ascii="Verdana" w:hAnsi="Verdana" w:cs="Verdana"/>
          <w:b/>
          <w:bCs/>
          <w:color w:val="933037"/>
          <w:lang w:eastAsia="ja-JP"/>
        </w:rPr>
        <w:t>Length</w:t>
      </w:r>
    </w:p>
    <w:p w14:paraId="2070442A" w14:textId="77777777" w:rsidR="00155FD8" w:rsidRDefault="00155FD8" w:rsidP="00155FD8">
      <w:pPr>
        <w:widowControl w:val="0"/>
        <w:autoSpaceDE w:val="0"/>
        <w:autoSpaceDN w:val="0"/>
        <w:adjustRightInd w:val="0"/>
        <w:rPr>
          <w:rFonts w:ascii="Verdana" w:hAnsi="Verdana" w:cs="Verdana"/>
          <w:b/>
          <w:bCs/>
          <w:color w:val="933037"/>
          <w:lang w:eastAsia="ja-JP"/>
        </w:rPr>
      </w:pPr>
      <w:r>
        <w:rPr>
          <w:rFonts w:ascii="Verdana" w:hAnsi="Verdana" w:cs="Verdana"/>
          <w:color w:val="4B4B4B"/>
          <w:sz w:val="22"/>
          <w:szCs w:val="22"/>
          <w:lang w:eastAsia="ja-JP"/>
        </w:rPr>
        <w:t>2 Sessions</w:t>
      </w:r>
    </w:p>
    <w:p w14:paraId="0DF3CF96" w14:textId="77777777" w:rsidR="00155FD8" w:rsidRDefault="00155FD8" w:rsidP="00155FD8">
      <w:pPr>
        <w:widowControl w:val="0"/>
        <w:autoSpaceDE w:val="0"/>
        <w:autoSpaceDN w:val="0"/>
        <w:adjustRightInd w:val="0"/>
        <w:rPr>
          <w:rFonts w:ascii="Verdana" w:hAnsi="Verdana" w:cs="Verdana"/>
          <w:b/>
          <w:bCs/>
          <w:color w:val="933037"/>
          <w:lang w:eastAsia="ja-JP"/>
        </w:rPr>
      </w:pPr>
      <w:r>
        <w:rPr>
          <w:rFonts w:ascii="Verdana" w:hAnsi="Verdana" w:cs="Verdana"/>
          <w:b/>
          <w:bCs/>
          <w:color w:val="933037"/>
          <w:lang w:eastAsia="ja-JP"/>
        </w:rPr>
        <w:t>Additional Resources</w:t>
      </w:r>
    </w:p>
    <w:p w14:paraId="5D6F562D" w14:textId="77777777" w:rsidR="00155FD8" w:rsidRDefault="004C6391" w:rsidP="00155FD8">
      <w:pPr>
        <w:widowControl w:val="0"/>
        <w:numPr>
          <w:ilvl w:val="0"/>
          <w:numId w:val="4"/>
        </w:numPr>
        <w:tabs>
          <w:tab w:val="left" w:pos="220"/>
          <w:tab w:val="left" w:pos="720"/>
        </w:tabs>
        <w:autoSpaceDE w:val="0"/>
        <w:autoSpaceDN w:val="0"/>
        <w:adjustRightInd w:val="0"/>
        <w:ind w:hanging="720"/>
        <w:rPr>
          <w:rFonts w:ascii="Verdana" w:hAnsi="Verdana" w:cs="Verdana"/>
          <w:color w:val="4B4B4B"/>
          <w:sz w:val="22"/>
          <w:szCs w:val="22"/>
          <w:lang w:eastAsia="ja-JP"/>
        </w:rPr>
      </w:pPr>
      <w:hyperlink r:id="rId6" w:history="1">
        <w:r w:rsidR="00155FD8">
          <w:rPr>
            <w:rFonts w:ascii="Verdana" w:hAnsi="Verdana" w:cs="Verdana"/>
            <w:color w:val="256BA3"/>
            <w:sz w:val="22"/>
            <w:szCs w:val="22"/>
            <w:u w:val="single"/>
            <w:lang w:eastAsia="ja-JP"/>
          </w:rPr>
          <w:t>My Success Plan.pdf</w:t>
        </w:r>
      </w:hyperlink>
    </w:p>
    <w:p w14:paraId="5E96C33E" w14:textId="198CF7CE" w:rsidR="00155FD8" w:rsidRDefault="00155FD8" w:rsidP="004C6391">
      <w:pPr>
        <w:widowControl w:val="0"/>
        <w:tabs>
          <w:tab w:val="left" w:pos="220"/>
          <w:tab w:val="left" w:pos="720"/>
        </w:tabs>
        <w:autoSpaceDE w:val="0"/>
        <w:autoSpaceDN w:val="0"/>
        <w:adjustRightInd w:val="0"/>
        <w:rPr>
          <w:rFonts w:ascii="Verdana" w:hAnsi="Verdana" w:cs="Verdana"/>
          <w:color w:val="4B4B4B"/>
          <w:sz w:val="22"/>
          <w:szCs w:val="22"/>
          <w:lang w:eastAsia="ja-JP"/>
        </w:rPr>
      </w:pPr>
      <w:bookmarkStart w:id="0" w:name="_GoBack"/>
    </w:p>
    <w:bookmarkEnd w:id="0"/>
    <w:p w14:paraId="58CD1C08" w14:textId="77777777" w:rsidR="00155FD8" w:rsidRDefault="00155FD8" w:rsidP="00155FD8">
      <w:pPr>
        <w:widowControl w:val="0"/>
        <w:autoSpaceDE w:val="0"/>
        <w:autoSpaceDN w:val="0"/>
        <w:adjustRightInd w:val="0"/>
        <w:spacing w:after="200"/>
        <w:rPr>
          <w:rFonts w:ascii="Verdana" w:hAnsi="Verdana" w:cs="Verdana"/>
          <w:b/>
          <w:bCs/>
          <w:color w:val="933037"/>
          <w:lang w:eastAsia="ja-JP"/>
        </w:rPr>
      </w:pPr>
      <w:r>
        <w:rPr>
          <w:rFonts w:ascii="Verdana" w:hAnsi="Verdana" w:cs="Verdana"/>
          <w:b/>
          <w:bCs/>
          <w:color w:val="933037"/>
          <w:lang w:eastAsia="ja-JP"/>
        </w:rPr>
        <w:t>Related E-Learning</w:t>
      </w:r>
    </w:p>
    <w:p w14:paraId="4FB93812" w14:textId="77777777" w:rsidR="00155FD8" w:rsidRDefault="004C6391" w:rsidP="00155FD8">
      <w:pPr>
        <w:widowControl w:val="0"/>
        <w:numPr>
          <w:ilvl w:val="0"/>
          <w:numId w:val="6"/>
        </w:numPr>
        <w:tabs>
          <w:tab w:val="left" w:pos="220"/>
          <w:tab w:val="left" w:pos="720"/>
        </w:tabs>
        <w:autoSpaceDE w:val="0"/>
        <w:autoSpaceDN w:val="0"/>
        <w:adjustRightInd w:val="0"/>
        <w:ind w:hanging="720"/>
        <w:rPr>
          <w:rFonts w:ascii="Verdana" w:hAnsi="Verdana" w:cs="Verdana"/>
          <w:color w:val="4B4B4B"/>
          <w:sz w:val="22"/>
          <w:szCs w:val="22"/>
          <w:lang w:eastAsia="ja-JP"/>
        </w:rPr>
      </w:pPr>
      <w:hyperlink r:id="rId7" w:history="1">
        <w:r w:rsidR="00155FD8">
          <w:rPr>
            <w:rFonts w:ascii="Verdana" w:hAnsi="Verdana" w:cs="Verdana"/>
            <w:color w:val="256BA3"/>
            <w:sz w:val="22"/>
            <w:szCs w:val="22"/>
            <w:u w:val="single"/>
            <w:lang w:eastAsia="ja-JP"/>
          </w:rPr>
          <w:t>How to Set a Goal</w:t>
        </w:r>
      </w:hyperlink>
    </w:p>
    <w:p w14:paraId="0FA8EA3A" w14:textId="77777777" w:rsidR="00155FD8" w:rsidRDefault="00155FD8" w:rsidP="00155FD8">
      <w:pPr>
        <w:widowControl w:val="0"/>
        <w:autoSpaceDE w:val="0"/>
        <w:autoSpaceDN w:val="0"/>
        <w:adjustRightInd w:val="0"/>
        <w:spacing w:after="200"/>
        <w:rPr>
          <w:rFonts w:ascii="Verdana" w:hAnsi="Verdana" w:cs="Verdana"/>
          <w:b/>
          <w:bCs/>
          <w:color w:val="933037"/>
          <w:lang w:eastAsia="ja-JP"/>
        </w:rPr>
      </w:pPr>
      <w:r>
        <w:rPr>
          <w:rFonts w:ascii="Verdana" w:hAnsi="Verdana" w:cs="Verdana"/>
          <w:b/>
          <w:bCs/>
          <w:color w:val="933037"/>
          <w:lang w:eastAsia="ja-JP"/>
        </w:rPr>
        <w:t>Materials and Resources</w:t>
      </w:r>
    </w:p>
    <w:p w14:paraId="5E2E64D2" w14:textId="77777777" w:rsidR="00155FD8" w:rsidRDefault="00155FD8" w:rsidP="00155FD8">
      <w:pPr>
        <w:widowControl w:val="0"/>
        <w:autoSpaceDE w:val="0"/>
        <w:autoSpaceDN w:val="0"/>
        <w:adjustRightInd w:val="0"/>
        <w:spacing w:after="220"/>
        <w:rPr>
          <w:rFonts w:ascii="Verdana" w:hAnsi="Verdana" w:cs="Verdana"/>
          <w:color w:val="4B4B4B"/>
          <w:sz w:val="22"/>
          <w:szCs w:val="22"/>
          <w:lang w:eastAsia="ja-JP"/>
        </w:rPr>
      </w:pPr>
      <w:r>
        <w:rPr>
          <w:rFonts w:ascii="Verdana" w:hAnsi="Verdana" w:cs="Verdana"/>
          <w:b/>
          <w:bCs/>
          <w:color w:val="4B4B4B"/>
          <w:sz w:val="22"/>
          <w:szCs w:val="22"/>
          <w:lang w:eastAsia="ja-JP"/>
        </w:rPr>
        <w:t>Offline: </w:t>
      </w:r>
    </w:p>
    <w:p w14:paraId="34DEBD82" w14:textId="77777777" w:rsidR="00155FD8" w:rsidRDefault="00155FD8" w:rsidP="00155FD8">
      <w:pPr>
        <w:widowControl w:val="0"/>
        <w:numPr>
          <w:ilvl w:val="0"/>
          <w:numId w:val="7"/>
        </w:numPr>
        <w:tabs>
          <w:tab w:val="left" w:pos="220"/>
          <w:tab w:val="left" w:pos="720"/>
        </w:tabs>
        <w:autoSpaceDE w:val="0"/>
        <w:autoSpaceDN w:val="0"/>
        <w:adjustRightInd w:val="0"/>
        <w:ind w:hanging="720"/>
        <w:rPr>
          <w:rFonts w:ascii="Verdana" w:hAnsi="Verdana" w:cs="Verdana"/>
          <w:color w:val="4B4B4B"/>
          <w:sz w:val="22"/>
          <w:szCs w:val="22"/>
          <w:lang w:eastAsia="ja-JP"/>
        </w:rPr>
      </w:pPr>
      <w:r>
        <w:rPr>
          <w:rFonts w:ascii="Verdana" w:hAnsi="Verdana" w:cs="Verdana"/>
          <w:color w:val="4B4B4B"/>
          <w:sz w:val="22"/>
          <w:szCs w:val="22"/>
          <w:lang w:eastAsia="ja-JP"/>
        </w:rPr>
        <w:t>6to16 Notebook </w:t>
      </w:r>
    </w:p>
    <w:p w14:paraId="6018E94F" w14:textId="77777777" w:rsidR="00155FD8" w:rsidRDefault="00155FD8" w:rsidP="00155FD8">
      <w:pPr>
        <w:widowControl w:val="0"/>
        <w:numPr>
          <w:ilvl w:val="0"/>
          <w:numId w:val="7"/>
        </w:numPr>
        <w:tabs>
          <w:tab w:val="left" w:pos="220"/>
          <w:tab w:val="left" w:pos="720"/>
        </w:tabs>
        <w:autoSpaceDE w:val="0"/>
        <w:autoSpaceDN w:val="0"/>
        <w:adjustRightInd w:val="0"/>
        <w:ind w:hanging="720"/>
        <w:rPr>
          <w:rFonts w:ascii="Verdana" w:hAnsi="Verdana" w:cs="Verdana"/>
          <w:color w:val="4B4B4B"/>
          <w:sz w:val="22"/>
          <w:szCs w:val="22"/>
          <w:lang w:eastAsia="ja-JP"/>
        </w:rPr>
      </w:pPr>
      <w:r>
        <w:rPr>
          <w:rFonts w:ascii="Verdana" w:hAnsi="Verdana" w:cs="Verdana"/>
          <w:color w:val="4B4B4B"/>
          <w:sz w:val="22"/>
          <w:szCs w:val="22"/>
          <w:lang w:eastAsia="ja-JP"/>
        </w:rPr>
        <w:t>My Success Plan </w:t>
      </w:r>
    </w:p>
    <w:p w14:paraId="36BB67AC" w14:textId="77777777" w:rsidR="00155FD8" w:rsidRDefault="00155FD8" w:rsidP="00155FD8">
      <w:pPr>
        <w:widowControl w:val="0"/>
        <w:numPr>
          <w:ilvl w:val="0"/>
          <w:numId w:val="7"/>
        </w:numPr>
        <w:tabs>
          <w:tab w:val="left" w:pos="220"/>
          <w:tab w:val="left" w:pos="720"/>
        </w:tabs>
        <w:autoSpaceDE w:val="0"/>
        <w:autoSpaceDN w:val="0"/>
        <w:adjustRightInd w:val="0"/>
        <w:ind w:hanging="720"/>
        <w:rPr>
          <w:rFonts w:ascii="Verdana" w:hAnsi="Verdana" w:cs="Verdana"/>
          <w:color w:val="4B4B4B"/>
          <w:sz w:val="22"/>
          <w:szCs w:val="22"/>
          <w:lang w:eastAsia="ja-JP"/>
        </w:rPr>
      </w:pPr>
      <w:r>
        <w:rPr>
          <w:rFonts w:ascii="Verdana" w:hAnsi="Verdana" w:cs="Verdana"/>
          <w:color w:val="4B4B4B"/>
          <w:sz w:val="22"/>
          <w:szCs w:val="22"/>
          <w:lang w:eastAsia="ja-JP"/>
        </w:rPr>
        <w:t>Chart paper or poster board (for each class) </w:t>
      </w:r>
    </w:p>
    <w:p w14:paraId="4E850182" w14:textId="77777777" w:rsidR="00155FD8" w:rsidRDefault="00155FD8" w:rsidP="00155FD8">
      <w:pPr>
        <w:widowControl w:val="0"/>
        <w:numPr>
          <w:ilvl w:val="0"/>
          <w:numId w:val="7"/>
        </w:numPr>
        <w:tabs>
          <w:tab w:val="left" w:pos="220"/>
          <w:tab w:val="left" w:pos="720"/>
        </w:tabs>
        <w:autoSpaceDE w:val="0"/>
        <w:autoSpaceDN w:val="0"/>
        <w:adjustRightInd w:val="0"/>
        <w:ind w:hanging="720"/>
        <w:rPr>
          <w:rFonts w:ascii="Verdana" w:hAnsi="Verdana" w:cs="Verdana"/>
          <w:color w:val="4B4B4B"/>
          <w:sz w:val="22"/>
          <w:szCs w:val="22"/>
          <w:lang w:eastAsia="ja-JP"/>
        </w:rPr>
      </w:pPr>
      <w:r>
        <w:rPr>
          <w:rFonts w:ascii="Verdana" w:hAnsi="Verdana" w:cs="Verdana"/>
          <w:color w:val="4B4B4B"/>
          <w:sz w:val="22"/>
          <w:szCs w:val="22"/>
          <w:lang w:eastAsia="ja-JP"/>
        </w:rPr>
        <w:t>Goal Setting Sheets (6-8</w:t>
      </w:r>
      <w:r>
        <w:rPr>
          <w:rFonts w:ascii="Verdana" w:hAnsi="Verdana" w:cs="Verdana"/>
          <w:color w:val="4B4B4B"/>
          <w:sz w:val="18"/>
          <w:szCs w:val="18"/>
          <w:vertAlign w:val="superscript"/>
          <w:lang w:eastAsia="ja-JP"/>
        </w:rPr>
        <w:t>th</w:t>
      </w:r>
      <w:r>
        <w:rPr>
          <w:rFonts w:ascii="Verdana" w:hAnsi="Verdana" w:cs="Verdana"/>
          <w:color w:val="4B4B4B"/>
          <w:sz w:val="22"/>
          <w:szCs w:val="22"/>
          <w:lang w:eastAsia="ja-JP"/>
        </w:rPr>
        <w:t xml:space="preserve"> Grade) </w:t>
      </w:r>
    </w:p>
    <w:p w14:paraId="5F97B1C4" w14:textId="77777777" w:rsidR="00155FD8" w:rsidRDefault="00155FD8" w:rsidP="00155FD8">
      <w:pPr>
        <w:widowControl w:val="0"/>
        <w:autoSpaceDE w:val="0"/>
        <w:autoSpaceDN w:val="0"/>
        <w:adjustRightInd w:val="0"/>
        <w:spacing w:after="220"/>
        <w:rPr>
          <w:rFonts w:ascii="Verdana" w:hAnsi="Verdana" w:cs="Verdana"/>
          <w:color w:val="4B4B4B"/>
          <w:sz w:val="22"/>
          <w:szCs w:val="22"/>
          <w:lang w:eastAsia="ja-JP"/>
        </w:rPr>
      </w:pPr>
      <w:r>
        <w:rPr>
          <w:rFonts w:ascii="Verdana" w:hAnsi="Verdana" w:cs="Verdana"/>
          <w:b/>
          <w:bCs/>
          <w:color w:val="4B4B4B"/>
          <w:sz w:val="22"/>
          <w:szCs w:val="22"/>
          <w:lang w:eastAsia="ja-JP"/>
        </w:rPr>
        <w:t>Online:</w:t>
      </w:r>
    </w:p>
    <w:p w14:paraId="598B885D" w14:textId="77777777" w:rsidR="00155FD8" w:rsidRDefault="00155FD8" w:rsidP="00155FD8">
      <w:pPr>
        <w:widowControl w:val="0"/>
        <w:numPr>
          <w:ilvl w:val="0"/>
          <w:numId w:val="8"/>
        </w:numPr>
        <w:tabs>
          <w:tab w:val="left" w:pos="220"/>
          <w:tab w:val="left" w:pos="720"/>
        </w:tabs>
        <w:autoSpaceDE w:val="0"/>
        <w:autoSpaceDN w:val="0"/>
        <w:adjustRightInd w:val="0"/>
        <w:ind w:hanging="720"/>
        <w:rPr>
          <w:rFonts w:ascii="Verdana" w:hAnsi="Verdana" w:cs="Verdana"/>
          <w:color w:val="4B4B4B"/>
          <w:sz w:val="22"/>
          <w:szCs w:val="22"/>
          <w:lang w:eastAsia="ja-JP"/>
        </w:rPr>
      </w:pPr>
      <w:r>
        <w:rPr>
          <w:rFonts w:ascii="Verdana" w:hAnsi="Verdana" w:cs="Verdana"/>
          <w:color w:val="4B4B4B"/>
          <w:sz w:val="22"/>
          <w:szCs w:val="22"/>
          <w:lang w:eastAsia="ja-JP"/>
        </w:rPr>
        <w:t>How to Set a Goal e-Learning Activity </w:t>
      </w:r>
    </w:p>
    <w:p w14:paraId="58FB41A8" w14:textId="77777777" w:rsidR="00155FD8" w:rsidRDefault="00155FD8" w:rsidP="00155FD8">
      <w:pPr>
        <w:widowControl w:val="0"/>
        <w:autoSpaceDE w:val="0"/>
        <w:autoSpaceDN w:val="0"/>
        <w:adjustRightInd w:val="0"/>
        <w:spacing w:after="200"/>
        <w:rPr>
          <w:rFonts w:ascii="Verdana" w:hAnsi="Verdana" w:cs="Verdana"/>
          <w:b/>
          <w:bCs/>
          <w:color w:val="933037"/>
          <w:lang w:eastAsia="ja-JP"/>
        </w:rPr>
      </w:pPr>
      <w:r>
        <w:rPr>
          <w:rFonts w:ascii="Verdana" w:hAnsi="Verdana" w:cs="Verdana"/>
          <w:b/>
          <w:bCs/>
          <w:color w:val="933037"/>
          <w:lang w:eastAsia="ja-JP"/>
        </w:rPr>
        <w:t>Prep-work</w:t>
      </w:r>
    </w:p>
    <w:p w14:paraId="3A12BD1F" w14:textId="77777777" w:rsidR="00155FD8" w:rsidRDefault="00155FD8" w:rsidP="00155FD8">
      <w:pPr>
        <w:widowControl w:val="0"/>
        <w:autoSpaceDE w:val="0"/>
        <w:autoSpaceDN w:val="0"/>
        <w:adjustRightInd w:val="0"/>
        <w:spacing w:after="220"/>
        <w:rPr>
          <w:rFonts w:ascii="Verdana" w:hAnsi="Verdana" w:cs="Verdana"/>
          <w:color w:val="4B4B4B"/>
          <w:sz w:val="22"/>
          <w:szCs w:val="22"/>
          <w:lang w:eastAsia="ja-JP"/>
        </w:rPr>
      </w:pPr>
      <w:r>
        <w:rPr>
          <w:rFonts w:ascii="Verdana" w:hAnsi="Verdana" w:cs="Verdana"/>
          <w:b/>
          <w:bCs/>
          <w:color w:val="4B4B4B"/>
          <w:sz w:val="22"/>
          <w:szCs w:val="22"/>
          <w:lang w:eastAsia="ja-JP"/>
        </w:rPr>
        <w:t>Teacher’s Note</w:t>
      </w:r>
      <w:r>
        <w:rPr>
          <w:rFonts w:ascii="Verdana" w:hAnsi="Verdana" w:cs="Verdana"/>
          <w:b/>
          <w:bCs/>
          <w:i/>
          <w:iCs/>
          <w:color w:val="4B4B4B"/>
          <w:sz w:val="22"/>
          <w:szCs w:val="22"/>
          <w:lang w:eastAsia="ja-JP"/>
        </w:rPr>
        <w:t>:</w:t>
      </w:r>
      <w:r>
        <w:rPr>
          <w:rFonts w:ascii="Verdana" w:hAnsi="Verdana" w:cs="Verdana"/>
          <w:i/>
          <w:iCs/>
          <w:color w:val="4B4B4B"/>
          <w:sz w:val="22"/>
          <w:szCs w:val="22"/>
          <w:lang w:eastAsia="ja-JP"/>
        </w:rPr>
        <w:t xml:space="preserve"> Lesson 1 must be conducted in a computer lab. If a </w:t>
      </w:r>
      <w:r>
        <w:rPr>
          <w:rFonts w:ascii="Verdana" w:hAnsi="Verdana" w:cs="Verdana"/>
          <w:i/>
          <w:iCs/>
          <w:color w:val="4B4B4B"/>
          <w:sz w:val="22"/>
          <w:szCs w:val="22"/>
          <w:lang w:eastAsia="ja-JP"/>
        </w:rPr>
        <w:lastRenderedPageBreak/>
        <w:t>computer lab cannot be secured, a projector for your computer screen is necessary. </w:t>
      </w:r>
    </w:p>
    <w:p w14:paraId="7BEE2819" w14:textId="77777777" w:rsidR="00155FD8" w:rsidRDefault="00155FD8" w:rsidP="00155FD8">
      <w:pPr>
        <w:widowControl w:val="0"/>
        <w:autoSpaceDE w:val="0"/>
        <w:autoSpaceDN w:val="0"/>
        <w:adjustRightInd w:val="0"/>
        <w:spacing w:after="200"/>
        <w:rPr>
          <w:rFonts w:ascii="Verdana" w:hAnsi="Verdana" w:cs="Verdana"/>
          <w:b/>
          <w:bCs/>
          <w:color w:val="933037"/>
          <w:lang w:eastAsia="ja-JP"/>
        </w:rPr>
      </w:pPr>
      <w:r>
        <w:rPr>
          <w:rFonts w:ascii="Verdana" w:hAnsi="Verdana" w:cs="Verdana"/>
          <w:b/>
          <w:bCs/>
          <w:color w:val="933037"/>
          <w:lang w:eastAsia="ja-JP"/>
        </w:rPr>
        <w:t>Higher-Level Thinking Skills</w:t>
      </w:r>
    </w:p>
    <w:p w14:paraId="7A853F1D" w14:textId="77777777" w:rsidR="00155FD8" w:rsidRDefault="00155FD8" w:rsidP="00155FD8">
      <w:pPr>
        <w:widowControl w:val="0"/>
        <w:autoSpaceDE w:val="0"/>
        <w:autoSpaceDN w:val="0"/>
        <w:adjustRightInd w:val="0"/>
        <w:spacing w:after="220"/>
        <w:rPr>
          <w:rFonts w:ascii="Verdana" w:hAnsi="Verdana" w:cs="Verdana"/>
          <w:color w:val="4B4B4B"/>
          <w:sz w:val="22"/>
          <w:szCs w:val="22"/>
          <w:lang w:eastAsia="ja-JP"/>
        </w:rPr>
      </w:pPr>
      <w:r>
        <w:rPr>
          <w:rFonts w:ascii="Verdana" w:hAnsi="Verdana" w:cs="Verdana"/>
          <w:color w:val="4B4B4B"/>
          <w:sz w:val="22"/>
          <w:szCs w:val="22"/>
          <w:lang w:eastAsia="ja-JP"/>
        </w:rPr>
        <w:t>Synthesis, Reflection</w:t>
      </w:r>
    </w:p>
    <w:p w14:paraId="64D33B70" w14:textId="77777777" w:rsidR="00155FD8" w:rsidRDefault="00155FD8" w:rsidP="00155FD8">
      <w:pPr>
        <w:widowControl w:val="0"/>
        <w:autoSpaceDE w:val="0"/>
        <w:autoSpaceDN w:val="0"/>
        <w:adjustRightInd w:val="0"/>
        <w:spacing w:after="200"/>
        <w:rPr>
          <w:rFonts w:ascii="Verdana" w:hAnsi="Verdana" w:cs="Verdana"/>
          <w:b/>
          <w:bCs/>
          <w:color w:val="933037"/>
          <w:lang w:eastAsia="ja-JP"/>
        </w:rPr>
      </w:pPr>
      <w:r>
        <w:rPr>
          <w:rFonts w:ascii="Verdana" w:hAnsi="Verdana" w:cs="Verdana"/>
          <w:b/>
          <w:bCs/>
          <w:color w:val="933037"/>
          <w:lang w:eastAsia="ja-JP"/>
        </w:rPr>
        <w:t>Vocabulary</w:t>
      </w:r>
    </w:p>
    <w:p w14:paraId="169C13ED" w14:textId="77777777" w:rsidR="00155FD8" w:rsidRDefault="00155FD8" w:rsidP="00155FD8">
      <w:pPr>
        <w:widowControl w:val="0"/>
        <w:autoSpaceDE w:val="0"/>
        <w:autoSpaceDN w:val="0"/>
        <w:adjustRightInd w:val="0"/>
        <w:spacing w:after="220"/>
        <w:rPr>
          <w:rFonts w:ascii="Verdana" w:hAnsi="Verdana" w:cs="Verdana"/>
          <w:color w:val="4B4B4B"/>
          <w:sz w:val="22"/>
          <w:szCs w:val="22"/>
          <w:lang w:eastAsia="ja-JP"/>
        </w:rPr>
      </w:pPr>
      <w:r>
        <w:rPr>
          <w:rFonts w:ascii="Verdana" w:hAnsi="Verdana" w:cs="Verdana"/>
          <w:color w:val="4B4B4B"/>
          <w:sz w:val="22"/>
          <w:szCs w:val="22"/>
          <w:lang w:eastAsia="ja-JP"/>
        </w:rPr>
        <w:t>Short-term goal, Long-term goal, Academic goal, Personal goal, Professional goal</w:t>
      </w:r>
    </w:p>
    <w:p w14:paraId="7CB53593" w14:textId="77777777" w:rsidR="00155FD8" w:rsidRDefault="00155FD8" w:rsidP="00155FD8">
      <w:pPr>
        <w:widowControl w:val="0"/>
        <w:autoSpaceDE w:val="0"/>
        <w:autoSpaceDN w:val="0"/>
        <w:adjustRightInd w:val="0"/>
        <w:spacing w:after="200"/>
        <w:rPr>
          <w:rFonts w:ascii="Verdana" w:hAnsi="Verdana" w:cs="Verdana"/>
          <w:b/>
          <w:bCs/>
          <w:color w:val="933037"/>
          <w:lang w:eastAsia="ja-JP"/>
        </w:rPr>
      </w:pPr>
      <w:r>
        <w:rPr>
          <w:rFonts w:ascii="Verdana" w:hAnsi="Verdana" w:cs="Verdana"/>
          <w:b/>
          <w:bCs/>
          <w:color w:val="933037"/>
          <w:lang w:eastAsia="ja-JP"/>
        </w:rPr>
        <w:t>Assessment(s)</w:t>
      </w:r>
    </w:p>
    <w:p w14:paraId="4ED5375F" w14:textId="77777777" w:rsidR="00155FD8" w:rsidRDefault="00155FD8" w:rsidP="00155FD8">
      <w:pPr>
        <w:widowControl w:val="0"/>
        <w:autoSpaceDE w:val="0"/>
        <w:autoSpaceDN w:val="0"/>
        <w:adjustRightInd w:val="0"/>
        <w:spacing w:after="220"/>
        <w:rPr>
          <w:rFonts w:ascii="Verdana" w:hAnsi="Verdana" w:cs="Verdana"/>
          <w:color w:val="4B4B4B"/>
          <w:sz w:val="22"/>
          <w:szCs w:val="22"/>
          <w:u w:color="4B4B4B"/>
          <w:lang w:eastAsia="ja-JP"/>
        </w:rPr>
      </w:pPr>
      <w:r>
        <w:rPr>
          <w:rFonts w:ascii="Verdana" w:hAnsi="Verdana" w:cs="Verdana"/>
          <w:b/>
          <w:bCs/>
          <w:color w:val="4B4B4B"/>
          <w:sz w:val="22"/>
          <w:szCs w:val="22"/>
          <w:u w:val="single" w:color="4B4B4B"/>
          <w:lang w:eastAsia="ja-JP"/>
        </w:rPr>
        <w:t>My Success Plan</w:t>
      </w:r>
      <w:r>
        <w:rPr>
          <w:rFonts w:ascii="Verdana" w:hAnsi="Verdana" w:cs="Verdana"/>
          <w:color w:val="4B4B4B"/>
          <w:sz w:val="22"/>
          <w:szCs w:val="22"/>
          <w:u w:color="4B4B4B"/>
          <w:lang w:eastAsia="ja-JP"/>
        </w:rPr>
        <w:t>: Students will create an action plan for achieving their short-term and long-term goals in middle school.</w:t>
      </w:r>
    </w:p>
    <w:p w14:paraId="64BA11CC" w14:textId="77777777" w:rsidR="00155FD8" w:rsidRDefault="00155FD8" w:rsidP="00155FD8">
      <w:pPr>
        <w:widowControl w:val="0"/>
        <w:autoSpaceDE w:val="0"/>
        <w:autoSpaceDN w:val="0"/>
        <w:adjustRightInd w:val="0"/>
        <w:spacing w:after="200"/>
        <w:rPr>
          <w:rFonts w:ascii="Verdana" w:hAnsi="Verdana" w:cs="Verdana"/>
          <w:b/>
          <w:bCs/>
          <w:color w:val="933037"/>
          <w:u w:color="4B4B4B"/>
          <w:lang w:eastAsia="ja-JP"/>
        </w:rPr>
      </w:pPr>
      <w:r>
        <w:rPr>
          <w:rFonts w:ascii="Verdana" w:hAnsi="Verdana" w:cs="Verdana"/>
          <w:b/>
          <w:bCs/>
          <w:color w:val="933037"/>
          <w:u w:color="4B4B4B"/>
          <w:lang w:eastAsia="ja-JP"/>
        </w:rPr>
        <w:t>Session 1</w:t>
      </w:r>
    </w:p>
    <w:p w14:paraId="5149BA97" w14:textId="77777777" w:rsidR="00155FD8" w:rsidRDefault="00155FD8" w:rsidP="00155FD8">
      <w:pPr>
        <w:widowControl w:val="0"/>
        <w:autoSpaceDE w:val="0"/>
        <w:autoSpaceDN w:val="0"/>
        <w:adjustRightInd w:val="0"/>
        <w:spacing w:after="200"/>
        <w:rPr>
          <w:rFonts w:ascii="Verdana" w:hAnsi="Verdana" w:cs="Verdana"/>
          <w:b/>
          <w:bCs/>
          <w:color w:val="933037"/>
          <w:u w:color="4B4B4B"/>
          <w:lang w:eastAsia="ja-JP"/>
        </w:rPr>
      </w:pPr>
      <w:r>
        <w:rPr>
          <w:rFonts w:ascii="Verdana" w:hAnsi="Verdana" w:cs="Verdana"/>
          <w:b/>
          <w:bCs/>
          <w:color w:val="933037"/>
          <w:u w:color="4B4B4B"/>
          <w:lang w:eastAsia="ja-JP"/>
        </w:rPr>
        <w:t>Do Now (10 minutes)</w:t>
      </w:r>
    </w:p>
    <w:p w14:paraId="148819E3" w14:textId="77777777" w:rsidR="00155FD8" w:rsidRDefault="00155FD8" w:rsidP="00155FD8">
      <w:pPr>
        <w:widowControl w:val="0"/>
        <w:autoSpaceDE w:val="0"/>
        <w:autoSpaceDN w:val="0"/>
        <w:adjustRightInd w:val="0"/>
        <w:spacing w:after="220"/>
        <w:rPr>
          <w:rFonts w:ascii="Verdana" w:hAnsi="Verdana" w:cs="Verdana"/>
          <w:color w:val="4B4B4B"/>
          <w:sz w:val="22"/>
          <w:szCs w:val="22"/>
          <w:u w:color="4B4B4B"/>
          <w:lang w:eastAsia="ja-JP"/>
        </w:rPr>
      </w:pPr>
      <w:r>
        <w:rPr>
          <w:rFonts w:ascii="Verdana" w:hAnsi="Verdana" w:cs="Verdana"/>
          <w:color w:val="4B4B4B"/>
          <w:sz w:val="22"/>
          <w:szCs w:val="22"/>
          <w:u w:color="4B4B4B"/>
          <w:lang w:eastAsia="ja-JP"/>
        </w:rPr>
        <w:t>1)  Write the following questions on the board for students</w:t>
      </w:r>
      <w:r w:rsidR="0055108F">
        <w:rPr>
          <w:rFonts w:ascii="Verdana" w:hAnsi="Verdana" w:cs="Verdana"/>
          <w:color w:val="4B4B4B"/>
          <w:sz w:val="22"/>
          <w:szCs w:val="22"/>
          <w:u w:color="4B4B4B"/>
          <w:lang w:eastAsia="ja-JP"/>
        </w:rPr>
        <w:t xml:space="preserve"> to</w:t>
      </w:r>
      <w:r>
        <w:rPr>
          <w:rFonts w:ascii="Verdana" w:hAnsi="Verdana" w:cs="Verdana"/>
          <w:color w:val="4B4B4B"/>
          <w:sz w:val="22"/>
          <w:szCs w:val="22"/>
          <w:u w:color="4B4B4B"/>
          <w:lang w:eastAsia="ja-JP"/>
        </w:rPr>
        <w:t xml:space="preserve"> answer in their </w:t>
      </w:r>
      <w:r>
        <w:rPr>
          <w:rFonts w:ascii="Verdana" w:hAnsi="Verdana" w:cs="Verdana"/>
          <w:b/>
          <w:bCs/>
          <w:color w:val="4B4B4B"/>
          <w:sz w:val="22"/>
          <w:szCs w:val="22"/>
          <w:u w:color="4B4B4B"/>
          <w:lang w:eastAsia="ja-JP"/>
        </w:rPr>
        <w:t>6to16 Notebooks</w:t>
      </w:r>
      <w:r>
        <w:rPr>
          <w:rFonts w:ascii="Verdana" w:hAnsi="Verdana" w:cs="Verdana"/>
          <w:color w:val="4B4B4B"/>
          <w:sz w:val="22"/>
          <w:szCs w:val="22"/>
          <w:u w:color="4B4B4B"/>
          <w:lang w:eastAsia="ja-JP"/>
        </w:rPr>
        <w:t>: </w:t>
      </w:r>
    </w:p>
    <w:p w14:paraId="4455C393" w14:textId="77777777" w:rsidR="00155FD8" w:rsidRDefault="00155FD8" w:rsidP="00155FD8">
      <w:pPr>
        <w:widowControl w:val="0"/>
        <w:numPr>
          <w:ilvl w:val="0"/>
          <w:numId w:val="9"/>
        </w:numPr>
        <w:tabs>
          <w:tab w:val="left" w:pos="220"/>
          <w:tab w:val="left" w:pos="720"/>
        </w:tabs>
        <w:autoSpaceDE w:val="0"/>
        <w:autoSpaceDN w:val="0"/>
        <w:adjustRightInd w:val="0"/>
        <w:ind w:hanging="720"/>
        <w:rPr>
          <w:rFonts w:ascii="Verdana" w:hAnsi="Verdana" w:cs="Verdana"/>
          <w:color w:val="4B4B4B"/>
          <w:sz w:val="22"/>
          <w:szCs w:val="22"/>
          <w:u w:color="4B4B4B"/>
          <w:lang w:eastAsia="ja-JP"/>
        </w:rPr>
      </w:pPr>
      <w:r>
        <w:rPr>
          <w:rFonts w:ascii="Verdana" w:hAnsi="Verdana" w:cs="Verdana"/>
          <w:color w:val="4B4B4B"/>
          <w:sz w:val="22"/>
          <w:szCs w:val="22"/>
          <w:u w:color="4B4B4B"/>
          <w:lang w:eastAsia="ja-JP"/>
        </w:rPr>
        <w:t>What is a goal?   </w:t>
      </w:r>
    </w:p>
    <w:p w14:paraId="293CBB64" w14:textId="77777777" w:rsidR="00155FD8" w:rsidRDefault="00155FD8" w:rsidP="00155FD8">
      <w:pPr>
        <w:widowControl w:val="0"/>
        <w:numPr>
          <w:ilvl w:val="0"/>
          <w:numId w:val="9"/>
        </w:numPr>
        <w:tabs>
          <w:tab w:val="left" w:pos="220"/>
          <w:tab w:val="left" w:pos="720"/>
        </w:tabs>
        <w:autoSpaceDE w:val="0"/>
        <w:autoSpaceDN w:val="0"/>
        <w:adjustRightInd w:val="0"/>
        <w:ind w:hanging="720"/>
        <w:rPr>
          <w:rFonts w:ascii="Verdana" w:hAnsi="Verdana" w:cs="Verdana"/>
          <w:color w:val="4B4B4B"/>
          <w:sz w:val="22"/>
          <w:szCs w:val="22"/>
          <w:u w:color="4B4B4B"/>
          <w:lang w:eastAsia="ja-JP"/>
        </w:rPr>
      </w:pPr>
      <w:r>
        <w:rPr>
          <w:rFonts w:ascii="Verdana" w:hAnsi="Verdana" w:cs="Verdana"/>
          <w:color w:val="4B4B4B"/>
          <w:sz w:val="22"/>
          <w:szCs w:val="22"/>
          <w:u w:color="4B4B4B"/>
          <w:lang w:eastAsia="ja-JP"/>
        </w:rPr>
        <w:t>What are some examples of goals?   </w:t>
      </w:r>
    </w:p>
    <w:p w14:paraId="19EDAEC4" w14:textId="77777777" w:rsidR="00155FD8" w:rsidRDefault="00155FD8" w:rsidP="00155FD8">
      <w:pPr>
        <w:widowControl w:val="0"/>
        <w:numPr>
          <w:ilvl w:val="0"/>
          <w:numId w:val="9"/>
        </w:numPr>
        <w:tabs>
          <w:tab w:val="left" w:pos="220"/>
          <w:tab w:val="left" w:pos="720"/>
        </w:tabs>
        <w:autoSpaceDE w:val="0"/>
        <w:autoSpaceDN w:val="0"/>
        <w:adjustRightInd w:val="0"/>
        <w:ind w:hanging="720"/>
        <w:rPr>
          <w:rFonts w:ascii="Verdana" w:hAnsi="Verdana" w:cs="Verdana"/>
          <w:color w:val="4B4B4B"/>
          <w:sz w:val="22"/>
          <w:szCs w:val="22"/>
          <w:u w:color="4B4B4B"/>
          <w:lang w:eastAsia="ja-JP"/>
        </w:rPr>
      </w:pPr>
      <w:r>
        <w:rPr>
          <w:rFonts w:ascii="Verdana" w:hAnsi="Verdana" w:cs="Verdana"/>
          <w:color w:val="4B4B4B"/>
          <w:sz w:val="22"/>
          <w:szCs w:val="22"/>
          <w:u w:color="4B4B4B"/>
          <w:lang w:eastAsia="ja-JP"/>
        </w:rPr>
        <w:t>Why do we need goals?   </w:t>
      </w:r>
    </w:p>
    <w:p w14:paraId="4E565AF6" w14:textId="77777777" w:rsidR="0055108F" w:rsidRDefault="00155FD8" w:rsidP="00155FD8">
      <w:pPr>
        <w:widowControl w:val="0"/>
        <w:numPr>
          <w:ilvl w:val="0"/>
          <w:numId w:val="9"/>
        </w:numPr>
        <w:tabs>
          <w:tab w:val="left" w:pos="220"/>
          <w:tab w:val="left" w:pos="720"/>
        </w:tabs>
        <w:autoSpaceDE w:val="0"/>
        <w:autoSpaceDN w:val="0"/>
        <w:adjustRightInd w:val="0"/>
        <w:ind w:hanging="720"/>
        <w:rPr>
          <w:rFonts w:ascii="Verdana" w:hAnsi="Verdana" w:cs="Verdana"/>
          <w:color w:val="4B4B4B"/>
          <w:sz w:val="22"/>
          <w:szCs w:val="22"/>
          <w:u w:color="4B4B4B"/>
          <w:lang w:eastAsia="ja-JP"/>
        </w:rPr>
      </w:pPr>
      <w:r>
        <w:rPr>
          <w:rFonts w:ascii="Verdana" w:hAnsi="Verdana" w:cs="Verdana"/>
          <w:color w:val="4B4B4B"/>
          <w:sz w:val="22"/>
          <w:szCs w:val="22"/>
          <w:u w:color="4B4B4B"/>
          <w:lang w:eastAsia="ja-JP"/>
        </w:rPr>
        <w:t xml:space="preserve">What’s the difference between an academic goal, a personal goal, and a professional goal? </w:t>
      </w:r>
    </w:p>
    <w:p w14:paraId="61EC6D53" w14:textId="77777777" w:rsidR="00155FD8" w:rsidRDefault="00155FD8" w:rsidP="005727B8">
      <w:pPr>
        <w:widowControl w:val="0"/>
        <w:tabs>
          <w:tab w:val="left" w:pos="220"/>
          <w:tab w:val="left" w:pos="720"/>
        </w:tabs>
        <w:autoSpaceDE w:val="0"/>
        <w:autoSpaceDN w:val="0"/>
        <w:adjustRightInd w:val="0"/>
        <w:ind w:left="720"/>
        <w:rPr>
          <w:rFonts w:ascii="Verdana" w:hAnsi="Verdana" w:cs="Verdana"/>
          <w:color w:val="4B4B4B"/>
          <w:sz w:val="22"/>
          <w:szCs w:val="22"/>
          <w:u w:color="4B4B4B"/>
          <w:lang w:eastAsia="ja-JP"/>
        </w:rPr>
      </w:pPr>
      <w:r>
        <w:rPr>
          <w:rFonts w:ascii="Verdana" w:hAnsi="Verdana" w:cs="Verdana"/>
          <w:color w:val="4B4B4B"/>
          <w:sz w:val="22"/>
          <w:szCs w:val="22"/>
          <w:u w:color="4B4B4B"/>
          <w:lang w:eastAsia="ja-JP"/>
        </w:rPr>
        <w:t> </w:t>
      </w:r>
    </w:p>
    <w:p w14:paraId="462B00D0" w14:textId="77777777" w:rsidR="00155FD8" w:rsidRDefault="00155FD8" w:rsidP="00155FD8">
      <w:pPr>
        <w:widowControl w:val="0"/>
        <w:autoSpaceDE w:val="0"/>
        <w:autoSpaceDN w:val="0"/>
        <w:adjustRightInd w:val="0"/>
        <w:spacing w:after="220"/>
        <w:rPr>
          <w:rFonts w:ascii="Verdana" w:hAnsi="Verdana" w:cs="Verdana"/>
          <w:color w:val="4B4B4B"/>
          <w:sz w:val="22"/>
          <w:szCs w:val="22"/>
          <w:u w:color="4B4B4B"/>
          <w:lang w:eastAsia="ja-JP"/>
        </w:rPr>
      </w:pPr>
      <w:r>
        <w:rPr>
          <w:rFonts w:ascii="Verdana" w:hAnsi="Verdana" w:cs="Verdana"/>
          <w:color w:val="4B4B4B"/>
          <w:sz w:val="22"/>
          <w:szCs w:val="22"/>
          <w:u w:color="4B4B4B"/>
          <w:lang w:eastAsia="ja-JP"/>
        </w:rPr>
        <w:t>2)  </w:t>
      </w:r>
      <w:proofErr w:type="gramStart"/>
      <w:r>
        <w:rPr>
          <w:rFonts w:ascii="Verdana" w:hAnsi="Verdana" w:cs="Verdana"/>
          <w:color w:val="4B4B4B"/>
          <w:sz w:val="22"/>
          <w:szCs w:val="22"/>
          <w:u w:color="4B4B4B"/>
          <w:lang w:eastAsia="ja-JP"/>
        </w:rPr>
        <w:t>Provide</w:t>
      </w:r>
      <w:proofErr w:type="gramEnd"/>
      <w:r>
        <w:rPr>
          <w:rFonts w:ascii="Verdana" w:hAnsi="Verdana" w:cs="Verdana"/>
          <w:color w:val="4B4B4B"/>
          <w:sz w:val="22"/>
          <w:szCs w:val="22"/>
          <w:u w:color="4B4B4B"/>
          <w:lang w:eastAsia="ja-JP"/>
        </w:rPr>
        <w:t xml:space="preserve"> some context for goal-setting by using this brainstorming approach: </w:t>
      </w:r>
    </w:p>
    <w:p w14:paraId="7ACB0878" w14:textId="77777777" w:rsidR="00155FD8" w:rsidRDefault="00155FD8" w:rsidP="00155FD8">
      <w:pPr>
        <w:widowControl w:val="0"/>
        <w:autoSpaceDE w:val="0"/>
        <w:autoSpaceDN w:val="0"/>
        <w:adjustRightInd w:val="0"/>
        <w:spacing w:after="220"/>
        <w:rPr>
          <w:rFonts w:ascii="Verdana" w:hAnsi="Verdana" w:cs="Verdana"/>
          <w:color w:val="4B4B4B"/>
          <w:sz w:val="22"/>
          <w:szCs w:val="22"/>
          <w:u w:color="4B4B4B"/>
          <w:lang w:eastAsia="ja-JP"/>
        </w:rPr>
      </w:pPr>
      <w:r>
        <w:rPr>
          <w:rFonts w:ascii="Verdana" w:hAnsi="Verdana" w:cs="Verdana"/>
          <w:color w:val="4B4B4B"/>
          <w:sz w:val="22"/>
          <w:szCs w:val="22"/>
          <w:u w:color="4B4B4B"/>
          <w:lang w:eastAsia="ja-JP"/>
        </w:rPr>
        <w:t>Lead students in a free-association activity to uncover their ideas about goal setting.  Use a word-web or mind map approach to document the discussion on the board. Start the web by writing “Goals” in the center of the board. Ask students to share their answers to the Do Now questions to provide ideas to fill out the web into the three areas</w:t>
      </w:r>
      <w:r w:rsidR="0055108F">
        <w:rPr>
          <w:rFonts w:ascii="Verdana" w:hAnsi="Verdana" w:cs="Verdana"/>
          <w:color w:val="4B4B4B"/>
          <w:sz w:val="22"/>
          <w:szCs w:val="22"/>
          <w:u w:color="4B4B4B"/>
          <w:lang w:eastAsia="ja-JP"/>
        </w:rPr>
        <w:t xml:space="preserve"> listed below</w:t>
      </w:r>
      <w:r>
        <w:rPr>
          <w:rFonts w:ascii="Verdana" w:hAnsi="Verdana" w:cs="Verdana"/>
          <w:color w:val="4B4B4B"/>
          <w:sz w:val="22"/>
          <w:szCs w:val="22"/>
          <w:u w:color="4B4B4B"/>
          <w:lang w:eastAsia="ja-JP"/>
        </w:rPr>
        <w:t xml:space="preserve">. Circle goals that fit into more than one category and star those </w:t>
      </w:r>
      <w:r w:rsidR="0055108F">
        <w:rPr>
          <w:rFonts w:ascii="Verdana" w:hAnsi="Verdana" w:cs="Verdana"/>
          <w:color w:val="4B4B4B"/>
          <w:sz w:val="22"/>
          <w:szCs w:val="22"/>
          <w:u w:color="4B4B4B"/>
          <w:lang w:eastAsia="ja-JP"/>
        </w:rPr>
        <w:t>short-term</w:t>
      </w:r>
      <w:r>
        <w:rPr>
          <w:rFonts w:ascii="Verdana" w:hAnsi="Verdana" w:cs="Verdana"/>
          <w:color w:val="4B4B4B"/>
          <w:sz w:val="22"/>
          <w:szCs w:val="22"/>
          <w:u w:color="4B4B4B"/>
          <w:lang w:eastAsia="ja-JP"/>
        </w:rPr>
        <w:t xml:space="preserve"> goals that will help them get into college. </w:t>
      </w:r>
    </w:p>
    <w:p w14:paraId="5A10ECC9" w14:textId="77777777" w:rsidR="00155FD8" w:rsidRDefault="00155FD8" w:rsidP="00155FD8">
      <w:pPr>
        <w:widowControl w:val="0"/>
        <w:numPr>
          <w:ilvl w:val="0"/>
          <w:numId w:val="10"/>
        </w:numPr>
        <w:tabs>
          <w:tab w:val="left" w:pos="220"/>
          <w:tab w:val="left" w:pos="720"/>
        </w:tabs>
        <w:autoSpaceDE w:val="0"/>
        <w:autoSpaceDN w:val="0"/>
        <w:adjustRightInd w:val="0"/>
        <w:ind w:hanging="720"/>
        <w:rPr>
          <w:rFonts w:ascii="Verdana" w:hAnsi="Verdana" w:cs="Verdana"/>
          <w:color w:val="4B4B4B"/>
          <w:sz w:val="22"/>
          <w:szCs w:val="22"/>
          <w:u w:color="4B4B4B"/>
          <w:lang w:eastAsia="ja-JP"/>
        </w:rPr>
      </w:pPr>
      <w:r>
        <w:rPr>
          <w:rFonts w:ascii="Verdana" w:hAnsi="Verdana" w:cs="Verdana"/>
          <w:color w:val="4B4B4B"/>
          <w:sz w:val="22"/>
          <w:szCs w:val="22"/>
          <w:u w:color="4B4B4B"/>
          <w:lang w:eastAsia="ja-JP"/>
        </w:rPr>
        <w:t>Academic goals  </w:t>
      </w:r>
    </w:p>
    <w:p w14:paraId="5658CB56" w14:textId="77777777" w:rsidR="00155FD8" w:rsidRDefault="00155FD8" w:rsidP="00155FD8">
      <w:pPr>
        <w:widowControl w:val="0"/>
        <w:numPr>
          <w:ilvl w:val="0"/>
          <w:numId w:val="10"/>
        </w:numPr>
        <w:tabs>
          <w:tab w:val="left" w:pos="220"/>
          <w:tab w:val="left" w:pos="720"/>
        </w:tabs>
        <w:autoSpaceDE w:val="0"/>
        <w:autoSpaceDN w:val="0"/>
        <w:adjustRightInd w:val="0"/>
        <w:ind w:hanging="720"/>
        <w:rPr>
          <w:rFonts w:ascii="Verdana" w:hAnsi="Verdana" w:cs="Verdana"/>
          <w:color w:val="4B4B4B"/>
          <w:sz w:val="22"/>
          <w:szCs w:val="22"/>
          <w:u w:color="4B4B4B"/>
          <w:lang w:eastAsia="ja-JP"/>
        </w:rPr>
      </w:pPr>
      <w:r>
        <w:rPr>
          <w:rFonts w:ascii="Verdana" w:hAnsi="Verdana" w:cs="Verdana"/>
          <w:color w:val="4B4B4B"/>
          <w:sz w:val="22"/>
          <w:szCs w:val="22"/>
          <w:u w:color="4B4B4B"/>
          <w:lang w:eastAsia="ja-JP"/>
        </w:rPr>
        <w:t>Personal goals  </w:t>
      </w:r>
    </w:p>
    <w:p w14:paraId="277D86CC" w14:textId="77777777" w:rsidR="00155FD8" w:rsidRDefault="00155FD8" w:rsidP="00155FD8">
      <w:pPr>
        <w:widowControl w:val="0"/>
        <w:numPr>
          <w:ilvl w:val="0"/>
          <w:numId w:val="10"/>
        </w:numPr>
        <w:tabs>
          <w:tab w:val="left" w:pos="220"/>
          <w:tab w:val="left" w:pos="720"/>
        </w:tabs>
        <w:autoSpaceDE w:val="0"/>
        <w:autoSpaceDN w:val="0"/>
        <w:adjustRightInd w:val="0"/>
        <w:ind w:hanging="720"/>
        <w:rPr>
          <w:rFonts w:ascii="Verdana" w:hAnsi="Verdana" w:cs="Verdana"/>
          <w:color w:val="4B4B4B"/>
          <w:sz w:val="22"/>
          <w:szCs w:val="22"/>
          <w:u w:color="4B4B4B"/>
          <w:lang w:eastAsia="ja-JP"/>
        </w:rPr>
      </w:pPr>
      <w:r>
        <w:rPr>
          <w:rFonts w:ascii="Verdana" w:hAnsi="Verdana" w:cs="Verdana"/>
          <w:color w:val="4B4B4B"/>
          <w:sz w:val="22"/>
          <w:szCs w:val="22"/>
          <w:u w:color="4B4B4B"/>
          <w:lang w:eastAsia="ja-JP"/>
        </w:rPr>
        <w:t>Professional goals</w:t>
      </w:r>
    </w:p>
    <w:p w14:paraId="15A910CF" w14:textId="77777777" w:rsidR="00155FD8" w:rsidRDefault="00155FD8" w:rsidP="00155FD8">
      <w:pPr>
        <w:widowControl w:val="0"/>
        <w:autoSpaceDE w:val="0"/>
        <w:autoSpaceDN w:val="0"/>
        <w:adjustRightInd w:val="0"/>
        <w:spacing w:after="200"/>
        <w:rPr>
          <w:rFonts w:ascii="Verdana" w:hAnsi="Verdana" w:cs="Verdana"/>
          <w:b/>
          <w:bCs/>
          <w:color w:val="933037"/>
          <w:u w:color="4B4B4B"/>
          <w:lang w:eastAsia="ja-JP"/>
        </w:rPr>
      </w:pPr>
      <w:r>
        <w:rPr>
          <w:rFonts w:ascii="Verdana" w:hAnsi="Verdana" w:cs="Verdana"/>
          <w:b/>
          <w:bCs/>
          <w:color w:val="933037"/>
          <w:u w:color="4B4B4B"/>
          <w:lang w:eastAsia="ja-JP"/>
        </w:rPr>
        <w:t>Class Activity (35 minutes)</w:t>
      </w:r>
    </w:p>
    <w:p w14:paraId="11F6A0BB" w14:textId="77777777" w:rsidR="00155FD8" w:rsidRDefault="00155FD8" w:rsidP="00155FD8">
      <w:pPr>
        <w:widowControl w:val="0"/>
        <w:autoSpaceDE w:val="0"/>
        <w:autoSpaceDN w:val="0"/>
        <w:adjustRightInd w:val="0"/>
        <w:spacing w:after="220"/>
        <w:rPr>
          <w:rFonts w:ascii="Verdana" w:hAnsi="Verdana" w:cs="Verdana"/>
          <w:color w:val="4B4B4B"/>
          <w:sz w:val="22"/>
          <w:szCs w:val="22"/>
          <w:u w:color="4B4B4B"/>
          <w:lang w:eastAsia="ja-JP"/>
        </w:rPr>
      </w:pPr>
      <w:proofErr w:type="gramStart"/>
      <w:r>
        <w:rPr>
          <w:rFonts w:ascii="Verdana" w:hAnsi="Verdana" w:cs="Verdana"/>
          <w:color w:val="4B4B4B"/>
          <w:sz w:val="22"/>
          <w:szCs w:val="22"/>
          <w:u w:val="single" w:color="4B4B4B"/>
          <w:lang w:eastAsia="ja-JP"/>
        </w:rPr>
        <w:t>e-Learning</w:t>
      </w:r>
      <w:proofErr w:type="gramEnd"/>
      <w:r>
        <w:rPr>
          <w:rFonts w:ascii="Verdana" w:hAnsi="Verdana" w:cs="Verdana"/>
          <w:color w:val="4B4B4B"/>
          <w:sz w:val="22"/>
          <w:szCs w:val="22"/>
          <w:u w:val="single" w:color="4B4B4B"/>
          <w:lang w:eastAsia="ja-JP"/>
        </w:rPr>
        <w:t xml:space="preserve"> Activity</w:t>
      </w:r>
      <w:r>
        <w:rPr>
          <w:rFonts w:ascii="Verdana" w:hAnsi="Verdana" w:cs="Verdana"/>
          <w:b/>
          <w:bCs/>
          <w:color w:val="4B4B4B"/>
          <w:sz w:val="22"/>
          <w:szCs w:val="22"/>
          <w:u w:color="4B4B4B"/>
          <w:lang w:eastAsia="ja-JP"/>
        </w:rPr>
        <w:t> </w:t>
      </w:r>
    </w:p>
    <w:p w14:paraId="3D80DD02" w14:textId="77777777" w:rsidR="00155FD8" w:rsidRDefault="00155FD8" w:rsidP="00155FD8">
      <w:pPr>
        <w:widowControl w:val="0"/>
        <w:autoSpaceDE w:val="0"/>
        <w:autoSpaceDN w:val="0"/>
        <w:adjustRightInd w:val="0"/>
        <w:spacing w:after="220"/>
        <w:rPr>
          <w:rFonts w:ascii="Verdana" w:hAnsi="Verdana" w:cs="Verdana"/>
          <w:color w:val="4B4B4B"/>
          <w:sz w:val="22"/>
          <w:szCs w:val="22"/>
          <w:u w:color="4B4B4B"/>
          <w:lang w:eastAsia="ja-JP"/>
        </w:rPr>
      </w:pPr>
      <w:r>
        <w:rPr>
          <w:rFonts w:ascii="Verdana" w:hAnsi="Verdana" w:cs="Verdana"/>
          <w:color w:val="4B4B4B"/>
          <w:sz w:val="22"/>
          <w:szCs w:val="22"/>
          <w:u w:color="4B4B4B"/>
          <w:lang w:eastAsia="ja-JP"/>
        </w:rPr>
        <w:t xml:space="preserve">1)  Direct students to explore the </w:t>
      </w:r>
      <w:r>
        <w:rPr>
          <w:rFonts w:ascii="Verdana" w:hAnsi="Verdana" w:cs="Verdana"/>
          <w:b/>
          <w:bCs/>
          <w:color w:val="4B4B4B"/>
          <w:sz w:val="22"/>
          <w:szCs w:val="22"/>
          <w:u w:color="4B4B4B"/>
          <w:lang w:eastAsia="ja-JP"/>
        </w:rPr>
        <w:t xml:space="preserve">How to Set a Goal e-Learning Activity </w:t>
      </w:r>
      <w:r>
        <w:rPr>
          <w:rFonts w:ascii="Verdana" w:hAnsi="Verdana" w:cs="Verdana"/>
          <w:color w:val="4B4B4B"/>
          <w:sz w:val="22"/>
          <w:szCs w:val="22"/>
          <w:u w:color="4B4B4B"/>
          <w:lang w:eastAsia="ja-JP"/>
        </w:rPr>
        <w:t xml:space="preserve">on 6to16 Online. This activity introduces the idea of goal setting as well as </w:t>
      </w:r>
      <w:r>
        <w:rPr>
          <w:rFonts w:ascii="Verdana" w:hAnsi="Verdana" w:cs="Verdana"/>
          <w:color w:val="4B4B4B"/>
          <w:sz w:val="22"/>
          <w:szCs w:val="22"/>
          <w:u w:color="4B4B4B"/>
          <w:lang w:eastAsia="ja-JP"/>
        </w:rPr>
        <w:lastRenderedPageBreak/>
        <w:t>strategies for identifying goals and tracking their progress toward achieving their goals. </w:t>
      </w:r>
    </w:p>
    <w:p w14:paraId="13AB5C9D" w14:textId="77777777" w:rsidR="00155FD8" w:rsidRDefault="00155FD8" w:rsidP="00155FD8">
      <w:pPr>
        <w:widowControl w:val="0"/>
        <w:autoSpaceDE w:val="0"/>
        <w:autoSpaceDN w:val="0"/>
        <w:adjustRightInd w:val="0"/>
        <w:spacing w:after="220"/>
        <w:rPr>
          <w:rFonts w:ascii="Verdana" w:hAnsi="Verdana" w:cs="Verdana"/>
          <w:color w:val="4B4B4B"/>
          <w:sz w:val="22"/>
          <w:szCs w:val="22"/>
          <w:u w:color="4B4B4B"/>
          <w:lang w:eastAsia="ja-JP"/>
        </w:rPr>
      </w:pPr>
      <w:r>
        <w:rPr>
          <w:rFonts w:ascii="Verdana" w:hAnsi="Verdana" w:cs="Verdana"/>
          <w:color w:val="4B4B4B"/>
          <w:sz w:val="22"/>
          <w:szCs w:val="22"/>
          <w:u w:color="4B4B4B"/>
          <w:lang w:eastAsia="ja-JP"/>
        </w:rPr>
        <w:t xml:space="preserve">2)  After students have completed the </w:t>
      </w:r>
      <w:r>
        <w:rPr>
          <w:rFonts w:ascii="Verdana" w:hAnsi="Verdana" w:cs="Verdana"/>
          <w:b/>
          <w:bCs/>
          <w:color w:val="4B4B4B"/>
          <w:sz w:val="22"/>
          <w:szCs w:val="22"/>
          <w:u w:color="4B4B4B"/>
          <w:lang w:eastAsia="ja-JP"/>
        </w:rPr>
        <w:t>How to Set a Goal e-Learning Activity</w:t>
      </w:r>
      <w:r>
        <w:rPr>
          <w:rFonts w:ascii="Verdana" w:hAnsi="Verdana" w:cs="Verdana"/>
          <w:color w:val="4B4B4B"/>
          <w:sz w:val="22"/>
          <w:szCs w:val="22"/>
          <w:u w:color="4B4B4B"/>
          <w:lang w:eastAsia="ja-JP"/>
        </w:rPr>
        <w:t>, facilitate a class discussion around what they have learned. You may use the following as discussion questions: </w:t>
      </w:r>
    </w:p>
    <w:p w14:paraId="300CA012" w14:textId="77777777" w:rsidR="00155FD8" w:rsidRDefault="00155FD8" w:rsidP="00155FD8">
      <w:pPr>
        <w:widowControl w:val="0"/>
        <w:numPr>
          <w:ilvl w:val="0"/>
          <w:numId w:val="11"/>
        </w:numPr>
        <w:tabs>
          <w:tab w:val="left" w:pos="220"/>
          <w:tab w:val="left" w:pos="720"/>
        </w:tabs>
        <w:autoSpaceDE w:val="0"/>
        <w:autoSpaceDN w:val="0"/>
        <w:adjustRightInd w:val="0"/>
        <w:ind w:hanging="720"/>
        <w:rPr>
          <w:rFonts w:ascii="Verdana" w:hAnsi="Verdana" w:cs="Verdana"/>
          <w:color w:val="4B4B4B"/>
          <w:sz w:val="22"/>
          <w:szCs w:val="22"/>
          <w:u w:color="4B4B4B"/>
          <w:lang w:eastAsia="ja-JP"/>
        </w:rPr>
      </w:pPr>
      <w:r>
        <w:rPr>
          <w:rFonts w:ascii="Verdana" w:hAnsi="Verdana" w:cs="Verdana"/>
          <w:color w:val="4B4B4B"/>
          <w:sz w:val="22"/>
          <w:szCs w:val="22"/>
          <w:u w:color="4B4B4B"/>
          <w:lang w:eastAsia="ja-JP"/>
        </w:rPr>
        <w:t>What were some of the long-term goals listed in the activity</w:t>
      </w:r>
      <w:proofErr w:type="gramStart"/>
      <w:r>
        <w:rPr>
          <w:rFonts w:ascii="Verdana" w:hAnsi="Verdana" w:cs="Verdana"/>
          <w:color w:val="4B4B4B"/>
          <w:sz w:val="22"/>
          <w:szCs w:val="22"/>
          <w:u w:color="4B4B4B"/>
          <w:lang w:eastAsia="ja-JP"/>
        </w:rPr>
        <w:t>? </w:t>
      </w:r>
      <w:proofErr w:type="gramEnd"/>
      <w:r>
        <w:rPr>
          <w:rFonts w:ascii="Verdana" w:hAnsi="Verdana" w:cs="Verdana"/>
          <w:color w:val="4B4B4B"/>
          <w:sz w:val="22"/>
          <w:szCs w:val="22"/>
          <w:u w:color="4B4B4B"/>
          <w:lang w:eastAsia="ja-JP"/>
        </w:rPr>
        <w:t> </w:t>
      </w:r>
    </w:p>
    <w:p w14:paraId="6F658C62" w14:textId="77777777" w:rsidR="00155FD8" w:rsidRDefault="00155FD8" w:rsidP="00155FD8">
      <w:pPr>
        <w:widowControl w:val="0"/>
        <w:numPr>
          <w:ilvl w:val="0"/>
          <w:numId w:val="11"/>
        </w:numPr>
        <w:tabs>
          <w:tab w:val="left" w:pos="220"/>
          <w:tab w:val="left" w:pos="720"/>
        </w:tabs>
        <w:autoSpaceDE w:val="0"/>
        <w:autoSpaceDN w:val="0"/>
        <w:adjustRightInd w:val="0"/>
        <w:ind w:hanging="720"/>
        <w:rPr>
          <w:rFonts w:ascii="Verdana" w:hAnsi="Verdana" w:cs="Verdana"/>
          <w:color w:val="4B4B4B"/>
          <w:sz w:val="22"/>
          <w:szCs w:val="22"/>
          <w:u w:color="4B4B4B"/>
          <w:lang w:eastAsia="ja-JP"/>
        </w:rPr>
      </w:pPr>
      <w:r>
        <w:rPr>
          <w:rFonts w:ascii="Verdana" w:hAnsi="Verdana" w:cs="Verdana"/>
          <w:color w:val="4B4B4B"/>
          <w:sz w:val="22"/>
          <w:szCs w:val="22"/>
          <w:u w:color="4B4B4B"/>
          <w:lang w:eastAsia="ja-JP"/>
        </w:rPr>
        <w:t>What were the short-term goals the characters had to accomplish to achieve their long-term goals</w:t>
      </w:r>
      <w:proofErr w:type="gramStart"/>
      <w:r>
        <w:rPr>
          <w:rFonts w:ascii="Verdana" w:hAnsi="Verdana" w:cs="Verdana"/>
          <w:color w:val="4B4B4B"/>
          <w:sz w:val="22"/>
          <w:szCs w:val="22"/>
          <w:u w:color="4B4B4B"/>
          <w:lang w:eastAsia="ja-JP"/>
        </w:rPr>
        <w:t>? </w:t>
      </w:r>
      <w:proofErr w:type="gramEnd"/>
      <w:r>
        <w:rPr>
          <w:rFonts w:ascii="Verdana" w:hAnsi="Verdana" w:cs="Verdana"/>
          <w:color w:val="4B4B4B"/>
          <w:sz w:val="22"/>
          <w:szCs w:val="22"/>
          <w:u w:color="4B4B4B"/>
          <w:lang w:eastAsia="ja-JP"/>
        </w:rPr>
        <w:t> </w:t>
      </w:r>
    </w:p>
    <w:p w14:paraId="25C76E22" w14:textId="77777777" w:rsidR="00155FD8" w:rsidRDefault="00155FD8" w:rsidP="00155FD8">
      <w:pPr>
        <w:widowControl w:val="0"/>
        <w:numPr>
          <w:ilvl w:val="0"/>
          <w:numId w:val="11"/>
        </w:numPr>
        <w:tabs>
          <w:tab w:val="left" w:pos="220"/>
          <w:tab w:val="left" w:pos="720"/>
        </w:tabs>
        <w:autoSpaceDE w:val="0"/>
        <w:autoSpaceDN w:val="0"/>
        <w:adjustRightInd w:val="0"/>
        <w:ind w:hanging="720"/>
        <w:rPr>
          <w:rFonts w:ascii="Verdana" w:hAnsi="Verdana" w:cs="Verdana"/>
          <w:color w:val="4B4B4B"/>
          <w:sz w:val="22"/>
          <w:szCs w:val="22"/>
          <w:u w:color="4B4B4B"/>
          <w:lang w:eastAsia="ja-JP"/>
        </w:rPr>
      </w:pPr>
      <w:r>
        <w:rPr>
          <w:rFonts w:ascii="Verdana" w:hAnsi="Verdana" w:cs="Verdana"/>
          <w:color w:val="4B4B4B"/>
          <w:sz w:val="22"/>
          <w:szCs w:val="22"/>
          <w:u w:color="4B4B4B"/>
          <w:lang w:eastAsia="ja-JP"/>
        </w:rPr>
        <w:t>What were some of the obstacles the character encountered on his way to college and how did he overcome these obstacles?</w:t>
      </w:r>
    </w:p>
    <w:p w14:paraId="6ED8E2CB" w14:textId="77777777" w:rsidR="0055108F" w:rsidRDefault="0055108F" w:rsidP="005727B8">
      <w:pPr>
        <w:widowControl w:val="0"/>
        <w:tabs>
          <w:tab w:val="left" w:pos="220"/>
          <w:tab w:val="left" w:pos="720"/>
        </w:tabs>
        <w:autoSpaceDE w:val="0"/>
        <w:autoSpaceDN w:val="0"/>
        <w:adjustRightInd w:val="0"/>
        <w:ind w:left="720"/>
        <w:rPr>
          <w:rFonts w:ascii="Verdana" w:hAnsi="Verdana" w:cs="Verdana"/>
          <w:color w:val="4B4B4B"/>
          <w:sz w:val="22"/>
          <w:szCs w:val="22"/>
          <w:u w:color="4B4B4B"/>
          <w:lang w:eastAsia="ja-JP"/>
        </w:rPr>
      </w:pPr>
    </w:p>
    <w:p w14:paraId="11817ACA" w14:textId="77777777" w:rsidR="00155FD8" w:rsidRDefault="00155FD8" w:rsidP="00155FD8">
      <w:pPr>
        <w:widowControl w:val="0"/>
        <w:autoSpaceDE w:val="0"/>
        <w:autoSpaceDN w:val="0"/>
        <w:adjustRightInd w:val="0"/>
        <w:spacing w:after="200"/>
        <w:rPr>
          <w:rFonts w:ascii="Verdana" w:hAnsi="Verdana" w:cs="Verdana"/>
          <w:b/>
          <w:bCs/>
          <w:color w:val="933037"/>
          <w:u w:color="4B4B4B"/>
          <w:lang w:eastAsia="ja-JP"/>
        </w:rPr>
      </w:pPr>
      <w:r>
        <w:rPr>
          <w:rFonts w:ascii="Verdana" w:hAnsi="Verdana" w:cs="Verdana"/>
          <w:b/>
          <w:bCs/>
          <w:color w:val="933037"/>
          <w:u w:color="4B4B4B"/>
          <w:lang w:eastAsia="ja-JP"/>
        </w:rPr>
        <w:t>Session 2</w:t>
      </w:r>
    </w:p>
    <w:p w14:paraId="2F50405F" w14:textId="77777777" w:rsidR="00155FD8" w:rsidRDefault="00155FD8" w:rsidP="00155FD8">
      <w:pPr>
        <w:widowControl w:val="0"/>
        <w:autoSpaceDE w:val="0"/>
        <w:autoSpaceDN w:val="0"/>
        <w:adjustRightInd w:val="0"/>
        <w:spacing w:after="200"/>
        <w:rPr>
          <w:rFonts w:ascii="Verdana" w:hAnsi="Verdana" w:cs="Verdana"/>
          <w:b/>
          <w:bCs/>
          <w:color w:val="933037"/>
          <w:u w:color="4B4B4B"/>
          <w:lang w:eastAsia="ja-JP"/>
        </w:rPr>
      </w:pPr>
      <w:r>
        <w:rPr>
          <w:rFonts w:ascii="Verdana" w:hAnsi="Verdana" w:cs="Verdana"/>
          <w:b/>
          <w:bCs/>
          <w:color w:val="933037"/>
          <w:u w:color="4B4B4B"/>
          <w:lang w:eastAsia="ja-JP"/>
        </w:rPr>
        <w:t>Class Activity (45 minutes)</w:t>
      </w:r>
    </w:p>
    <w:p w14:paraId="34C23DB3" w14:textId="77777777" w:rsidR="00155FD8" w:rsidRDefault="00155FD8" w:rsidP="00155FD8">
      <w:pPr>
        <w:widowControl w:val="0"/>
        <w:autoSpaceDE w:val="0"/>
        <w:autoSpaceDN w:val="0"/>
        <w:adjustRightInd w:val="0"/>
        <w:spacing w:after="220"/>
        <w:rPr>
          <w:rFonts w:ascii="Verdana" w:hAnsi="Verdana" w:cs="Verdana"/>
          <w:color w:val="4B4B4B"/>
          <w:sz w:val="22"/>
          <w:szCs w:val="22"/>
          <w:u w:color="4B4B4B"/>
          <w:lang w:eastAsia="ja-JP"/>
        </w:rPr>
      </w:pPr>
      <w:r>
        <w:rPr>
          <w:rFonts w:ascii="Verdana" w:hAnsi="Verdana" w:cs="Verdana"/>
          <w:color w:val="4B4B4B"/>
          <w:sz w:val="22"/>
          <w:szCs w:val="22"/>
          <w:u w:color="4B4B4B"/>
          <w:lang w:eastAsia="ja-JP"/>
        </w:rPr>
        <w:t xml:space="preserve">1)  Explain that goal setting is an important tool for navigating one’s way through school and life in general.  </w:t>
      </w:r>
      <w:r w:rsidR="0055108F">
        <w:rPr>
          <w:rFonts w:ascii="Verdana" w:hAnsi="Verdana" w:cs="Verdana"/>
          <w:color w:val="4B4B4B"/>
          <w:sz w:val="22"/>
          <w:szCs w:val="22"/>
          <w:u w:color="4B4B4B"/>
          <w:lang w:eastAsia="ja-JP"/>
        </w:rPr>
        <w:t xml:space="preserve">Remind students of </w:t>
      </w:r>
      <w:r>
        <w:rPr>
          <w:rFonts w:ascii="Verdana" w:hAnsi="Verdana" w:cs="Verdana"/>
          <w:color w:val="4B4B4B"/>
          <w:sz w:val="22"/>
          <w:szCs w:val="22"/>
          <w:u w:color="4B4B4B"/>
          <w:lang w:eastAsia="ja-JP"/>
        </w:rPr>
        <w:t xml:space="preserve">the three different kinds of goals taught in the first lesson: Personal, Professional, and Academic. Elicit </w:t>
      </w:r>
      <w:r w:rsidR="0055108F">
        <w:rPr>
          <w:rFonts w:ascii="Verdana" w:hAnsi="Verdana" w:cs="Verdana"/>
          <w:color w:val="4B4B4B"/>
          <w:sz w:val="22"/>
          <w:szCs w:val="22"/>
          <w:u w:color="4B4B4B"/>
          <w:lang w:eastAsia="ja-JP"/>
        </w:rPr>
        <w:t xml:space="preserve">student </w:t>
      </w:r>
      <w:r>
        <w:rPr>
          <w:rFonts w:ascii="Verdana" w:hAnsi="Verdana" w:cs="Verdana"/>
          <w:color w:val="4B4B4B"/>
          <w:sz w:val="22"/>
          <w:szCs w:val="22"/>
          <w:u w:color="4B4B4B"/>
          <w:lang w:eastAsia="ja-JP"/>
        </w:rPr>
        <w:t>examples of each. </w:t>
      </w:r>
    </w:p>
    <w:p w14:paraId="1AC5D6EB" w14:textId="77777777" w:rsidR="00155FD8" w:rsidRDefault="00155FD8" w:rsidP="00155FD8">
      <w:pPr>
        <w:widowControl w:val="0"/>
        <w:autoSpaceDE w:val="0"/>
        <w:autoSpaceDN w:val="0"/>
        <w:adjustRightInd w:val="0"/>
        <w:spacing w:after="220"/>
        <w:rPr>
          <w:rFonts w:ascii="Verdana" w:hAnsi="Verdana" w:cs="Verdana"/>
          <w:color w:val="4B4B4B"/>
          <w:sz w:val="22"/>
          <w:szCs w:val="22"/>
          <w:u w:color="4B4B4B"/>
          <w:lang w:eastAsia="ja-JP"/>
        </w:rPr>
      </w:pPr>
      <w:r>
        <w:rPr>
          <w:rFonts w:ascii="Verdana" w:hAnsi="Verdana" w:cs="Verdana"/>
          <w:color w:val="4B4B4B"/>
          <w:sz w:val="22"/>
          <w:szCs w:val="22"/>
          <w:u w:color="4B4B4B"/>
          <w:lang w:eastAsia="ja-JP"/>
        </w:rPr>
        <w:t xml:space="preserve">2)  Distribute the </w:t>
      </w:r>
      <w:r>
        <w:rPr>
          <w:rFonts w:ascii="Verdana" w:hAnsi="Verdana" w:cs="Verdana"/>
          <w:b/>
          <w:bCs/>
          <w:color w:val="4B4B4B"/>
          <w:sz w:val="22"/>
          <w:szCs w:val="22"/>
          <w:u w:color="4B4B4B"/>
          <w:lang w:eastAsia="ja-JP"/>
        </w:rPr>
        <w:t xml:space="preserve">My Success Plan </w:t>
      </w:r>
      <w:r>
        <w:rPr>
          <w:rFonts w:ascii="Verdana" w:hAnsi="Verdana" w:cs="Verdana"/>
          <w:color w:val="4B4B4B"/>
          <w:sz w:val="22"/>
          <w:szCs w:val="22"/>
          <w:u w:color="4B4B4B"/>
          <w:lang w:eastAsia="ja-JP"/>
        </w:rPr>
        <w:t>handout to the class. </w:t>
      </w:r>
    </w:p>
    <w:p w14:paraId="32D2B583" w14:textId="77777777" w:rsidR="00155FD8" w:rsidRDefault="00155FD8" w:rsidP="00155FD8">
      <w:pPr>
        <w:widowControl w:val="0"/>
        <w:autoSpaceDE w:val="0"/>
        <w:autoSpaceDN w:val="0"/>
        <w:adjustRightInd w:val="0"/>
        <w:spacing w:after="220"/>
        <w:rPr>
          <w:rFonts w:ascii="Verdana" w:hAnsi="Verdana" w:cs="Verdana"/>
          <w:color w:val="4B4B4B"/>
          <w:sz w:val="22"/>
          <w:szCs w:val="22"/>
          <w:u w:color="4B4B4B"/>
          <w:lang w:eastAsia="ja-JP"/>
        </w:rPr>
      </w:pPr>
      <w:r>
        <w:rPr>
          <w:rFonts w:ascii="Verdana" w:hAnsi="Verdana" w:cs="Verdana"/>
          <w:color w:val="4B4B4B"/>
          <w:sz w:val="22"/>
          <w:szCs w:val="22"/>
          <w:u w:color="4B4B4B"/>
          <w:lang w:eastAsia="ja-JP"/>
        </w:rPr>
        <w:t xml:space="preserve">3)  Explain that students will use their </w:t>
      </w:r>
      <w:r>
        <w:rPr>
          <w:rFonts w:ascii="Verdana" w:hAnsi="Verdana" w:cs="Verdana"/>
          <w:b/>
          <w:bCs/>
          <w:color w:val="4B4B4B"/>
          <w:sz w:val="22"/>
          <w:szCs w:val="22"/>
          <w:u w:color="4B4B4B"/>
          <w:lang w:eastAsia="ja-JP"/>
        </w:rPr>
        <w:t>My Success Plan</w:t>
      </w:r>
      <w:r>
        <w:rPr>
          <w:rFonts w:ascii="Verdana" w:hAnsi="Verdana" w:cs="Verdana"/>
          <w:color w:val="4B4B4B"/>
          <w:sz w:val="22"/>
          <w:szCs w:val="22"/>
          <w:u w:color="4B4B4B"/>
          <w:lang w:eastAsia="ja-JP"/>
        </w:rPr>
        <w:t xml:space="preserve"> as a resource for setting goals and monitoring progress toward those goals. You can also reinforce the following points regarding the importance of goal setting: </w:t>
      </w:r>
    </w:p>
    <w:p w14:paraId="588A28A6" w14:textId="77777777" w:rsidR="00155FD8" w:rsidRDefault="00155FD8" w:rsidP="00155FD8">
      <w:pPr>
        <w:widowControl w:val="0"/>
        <w:numPr>
          <w:ilvl w:val="0"/>
          <w:numId w:val="12"/>
        </w:numPr>
        <w:tabs>
          <w:tab w:val="left" w:pos="220"/>
          <w:tab w:val="left" w:pos="720"/>
        </w:tabs>
        <w:autoSpaceDE w:val="0"/>
        <w:autoSpaceDN w:val="0"/>
        <w:adjustRightInd w:val="0"/>
        <w:ind w:hanging="720"/>
        <w:rPr>
          <w:rFonts w:ascii="Verdana" w:hAnsi="Verdana" w:cs="Verdana"/>
          <w:color w:val="4B4B4B"/>
          <w:sz w:val="22"/>
          <w:szCs w:val="22"/>
          <w:u w:color="4B4B4B"/>
          <w:lang w:eastAsia="ja-JP"/>
        </w:rPr>
      </w:pPr>
      <w:r>
        <w:rPr>
          <w:rFonts w:ascii="Verdana" w:hAnsi="Verdana" w:cs="Verdana"/>
          <w:color w:val="4B4B4B"/>
          <w:sz w:val="22"/>
          <w:szCs w:val="22"/>
          <w:u w:color="4B4B4B"/>
          <w:lang w:eastAsia="ja-JP"/>
        </w:rPr>
        <w:t>Goals provide a “destination” that help people know where they want to go and what they want to achieve (i.e., High School and College.)  </w:t>
      </w:r>
    </w:p>
    <w:p w14:paraId="47463BC6" w14:textId="77777777" w:rsidR="00155FD8" w:rsidRDefault="00155FD8" w:rsidP="00155FD8">
      <w:pPr>
        <w:widowControl w:val="0"/>
        <w:numPr>
          <w:ilvl w:val="0"/>
          <w:numId w:val="12"/>
        </w:numPr>
        <w:tabs>
          <w:tab w:val="left" w:pos="220"/>
          <w:tab w:val="left" w:pos="720"/>
        </w:tabs>
        <w:autoSpaceDE w:val="0"/>
        <w:autoSpaceDN w:val="0"/>
        <w:adjustRightInd w:val="0"/>
        <w:ind w:hanging="720"/>
        <w:rPr>
          <w:rFonts w:ascii="Verdana" w:hAnsi="Verdana" w:cs="Verdana"/>
          <w:color w:val="4B4B4B"/>
          <w:sz w:val="22"/>
          <w:szCs w:val="22"/>
          <w:u w:color="4B4B4B"/>
          <w:lang w:eastAsia="ja-JP"/>
        </w:rPr>
      </w:pPr>
      <w:r>
        <w:rPr>
          <w:rFonts w:ascii="Verdana" w:hAnsi="Verdana" w:cs="Verdana"/>
          <w:color w:val="4B4B4B"/>
          <w:sz w:val="22"/>
          <w:szCs w:val="22"/>
          <w:u w:color="4B4B4B"/>
          <w:lang w:eastAsia="ja-JP"/>
        </w:rPr>
        <w:t>Break down goals into “building blocks” (i.e., short-term goals and action plans) by asking yourself, “What do I need to do in order to reach this goal?” </w:t>
      </w:r>
    </w:p>
    <w:p w14:paraId="6C70021B" w14:textId="77777777" w:rsidR="0055108F" w:rsidRDefault="0052799F" w:rsidP="005727B8">
      <w:pPr>
        <w:widowControl w:val="0"/>
        <w:tabs>
          <w:tab w:val="left" w:pos="220"/>
          <w:tab w:val="left" w:pos="720"/>
        </w:tabs>
        <w:autoSpaceDE w:val="0"/>
        <w:autoSpaceDN w:val="0"/>
        <w:adjustRightInd w:val="0"/>
        <w:ind w:left="720"/>
        <w:rPr>
          <w:rFonts w:ascii="Verdana" w:hAnsi="Verdana" w:cs="Verdana"/>
          <w:color w:val="4B4B4B"/>
          <w:sz w:val="22"/>
          <w:szCs w:val="22"/>
          <w:u w:color="4B4B4B"/>
          <w:lang w:eastAsia="ja-JP"/>
        </w:rPr>
      </w:pPr>
      <w:r>
        <w:rPr>
          <w:rFonts w:ascii="Verdana" w:hAnsi="Verdana" w:cs="Verdana"/>
          <w:color w:val="4B4B4B"/>
          <w:sz w:val="22"/>
          <w:szCs w:val="22"/>
          <w:u w:color="4B4B4B"/>
          <w:lang w:eastAsia="ja-JP"/>
        </w:rPr>
        <w:t xml:space="preserve"> </w:t>
      </w:r>
    </w:p>
    <w:p w14:paraId="200DA438" w14:textId="77777777" w:rsidR="00155FD8" w:rsidRDefault="00155FD8" w:rsidP="00155FD8">
      <w:pPr>
        <w:widowControl w:val="0"/>
        <w:autoSpaceDE w:val="0"/>
        <w:autoSpaceDN w:val="0"/>
        <w:adjustRightInd w:val="0"/>
        <w:spacing w:after="220"/>
        <w:rPr>
          <w:rFonts w:ascii="Verdana" w:hAnsi="Verdana" w:cs="Verdana"/>
          <w:color w:val="4B4B4B"/>
          <w:sz w:val="22"/>
          <w:szCs w:val="22"/>
          <w:u w:color="4B4B4B"/>
          <w:lang w:eastAsia="ja-JP"/>
        </w:rPr>
      </w:pPr>
      <w:r>
        <w:rPr>
          <w:rFonts w:ascii="Verdana" w:hAnsi="Verdana" w:cs="Verdana"/>
          <w:color w:val="4B4B4B"/>
          <w:sz w:val="22"/>
          <w:szCs w:val="22"/>
          <w:u w:color="4B4B4B"/>
          <w:lang w:eastAsia="ja-JP"/>
        </w:rPr>
        <w:t xml:space="preserve">4)  Modeling - Using the </w:t>
      </w:r>
      <w:r>
        <w:rPr>
          <w:rFonts w:ascii="Verdana" w:hAnsi="Verdana" w:cs="Verdana"/>
          <w:b/>
          <w:bCs/>
          <w:color w:val="4B4B4B"/>
          <w:sz w:val="22"/>
          <w:szCs w:val="22"/>
          <w:u w:color="4B4B4B"/>
          <w:lang w:eastAsia="ja-JP"/>
        </w:rPr>
        <w:t>My Success Plan</w:t>
      </w:r>
      <w:r>
        <w:rPr>
          <w:rFonts w:ascii="Verdana" w:hAnsi="Verdana" w:cs="Verdana"/>
          <w:color w:val="4B4B4B"/>
          <w:sz w:val="22"/>
          <w:szCs w:val="22"/>
          <w:u w:color="4B4B4B"/>
          <w:lang w:eastAsia="ja-JP"/>
        </w:rPr>
        <w:t xml:space="preserve"> handout, walk through the steps of setting a goal as a class. Model the activity with the students. </w:t>
      </w:r>
    </w:p>
    <w:p w14:paraId="4661CD16" w14:textId="77777777" w:rsidR="00155FD8" w:rsidRDefault="00155FD8" w:rsidP="00155FD8">
      <w:pPr>
        <w:widowControl w:val="0"/>
        <w:autoSpaceDE w:val="0"/>
        <w:autoSpaceDN w:val="0"/>
        <w:adjustRightInd w:val="0"/>
        <w:spacing w:after="220"/>
        <w:rPr>
          <w:rFonts w:ascii="Verdana" w:hAnsi="Verdana" w:cs="Verdana"/>
          <w:color w:val="4B4B4B"/>
          <w:sz w:val="22"/>
          <w:szCs w:val="22"/>
          <w:u w:color="4B4B4B"/>
          <w:lang w:eastAsia="ja-JP"/>
        </w:rPr>
      </w:pPr>
      <w:r>
        <w:rPr>
          <w:rFonts w:ascii="Verdana" w:hAnsi="Verdana" w:cs="Verdana"/>
          <w:b/>
          <w:bCs/>
          <w:color w:val="4B4B4B"/>
          <w:sz w:val="22"/>
          <w:szCs w:val="22"/>
          <w:u w:color="4B4B4B"/>
          <w:lang w:eastAsia="ja-JP"/>
        </w:rPr>
        <w:t>Teacher’s Note</w:t>
      </w:r>
      <w:r>
        <w:rPr>
          <w:rFonts w:ascii="Verdana" w:hAnsi="Verdana" w:cs="Verdana"/>
          <w:color w:val="4B4B4B"/>
          <w:sz w:val="22"/>
          <w:szCs w:val="22"/>
          <w:u w:color="4B4B4B"/>
          <w:lang w:eastAsia="ja-JP"/>
        </w:rPr>
        <w:t xml:space="preserve">: </w:t>
      </w:r>
      <w:r>
        <w:rPr>
          <w:rFonts w:ascii="Verdana" w:hAnsi="Verdana" w:cs="Verdana"/>
          <w:i/>
          <w:iCs/>
          <w:color w:val="4B4B4B"/>
          <w:sz w:val="22"/>
          <w:szCs w:val="22"/>
          <w:u w:color="4B4B4B"/>
          <w:lang w:eastAsia="ja-JP"/>
        </w:rPr>
        <w:t>Example: A long-term goal of making a varsity sports team in high school. The short-term goals include joining the junior varsity team and practicing daily while in middle school.</w:t>
      </w:r>
      <w:r>
        <w:rPr>
          <w:rFonts w:ascii="Verdana" w:hAnsi="Verdana" w:cs="Verdana"/>
          <w:b/>
          <w:bCs/>
          <w:color w:val="4B4B4B"/>
          <w:sz w:val="22"/>
          <w:szCs w:val="22"/>
          <w:u w:color="4B4B4B"/>
          <w:lang w:eastAsia="ja-JP"/>
        </w:rPr>
        <w:t> </w:t>
      </w:r>
    </w:p>
    <w:p w14:paraId="3105AF8B" w14:textId="77777777" w:rsidR="00155FD8" w:rsidRDefault="00155FD8" w:rsidP="00155FD8">
      <w:pPr>
        <w:widowControl w:val="0"/>
        <w:autoSpaceDE w:val="0"/>
        <w:autoSpaceDN w:val="0"/>
        <w:adjustRightInd w:val="0"/>
        <w:spacing w:after="220"/>
        <w:rPr>
          <w:rFonts w:ascii="Verdana" w:hAnsi="Verdana" w:cs="Verdana"/>
          <w:color w:val="4B4B4B"/>
          <w:sz w:val="22"/>
          <w:szCs w:val="22"/>
          <w:u w:color="4B4B4B"/>
          <w:lang w:eastAsia="ja-JP"/>
        </w:rPr>
      </w:pPr>
      <w:r>
        <w:rPr>
          <w:rFonts w:ascii="Verdana" w:hAnsi="Verdana" w:cs="Verdana"/>
          <w:color w:val="4B4B4B"/>
          <w:sz w:val="22"/>
          <w:szCs w:val="22"/>
          <w:u w:color="4B4B4B"/>
          <w:lang w:eastAsia="ja-JP"/>
        </w:rPr>
        <w:t xml:space="preserve">5)  Students should work independently to complete the </w:t>
      </w:r>
      <w:r>
        <w:rPr>
          <w:rFonts w:ascii="Verdana" w:hAnsi="Verdana" w:cs="Verdana"/>
          <w:b/>
          <w:bCs/>
          <w:color w:val="4B4B4B"/>
          <w:sz w:val="22"/>
          <w:szCs w:val="22"/>
          <w:u w:color="4B4B4B"/>
          <w:lang w:eastAsia="ja-JP"/>
        </w:rPr>
        <w:t xml:space="preserve">My Success Plan </w:t>
      </w:r>
      <w:r>
        <w:rPr>
          <w:rFonts w:ascii="Verdana" w:hAnsi="Verdana" w:cs="Verdana"/>
          <w:color w:val="4B4B4B"/>
          <w:sz w:val="22"/>
          <w:szCs w:val="22"/>
          <w:u w:color="4B4B4B"/>
          <w:lang w:eastAsia="ja-JP"/>
        </w:rPr>
        <w:t>handout.  Monitor students’ progress. </w:t>
      </w:r>
    </w:p>
    <w:p w14:paraId="422C2636" w14:textId="77777777" w:rsidR="00155FD8" w:rsidRDefault="00155FD8" w:rsidP="00155FD8">
      <w:pPr>
        <w:widowControl w:val="0"/>
        <w:autoSpaceDE w:val="0"/>
        <w:autoSpaceDN w:val="0"/>
        <w:adjustRightInd w:val="0"/>
        <w:spacing w:after="220"/>
        <w:rPr>
          <w:rFonts w:ascii="Verdana" w:hAnsi="Verdana" w:cs="Verdana"/>
          <w:color w:val="4B4B4B"/>
          <w:sz w:val="22"/>
          <w:szCs w:val="22"/>
          <w:u w:color="4B4B4B"/>
          <w:lang w:eastAsia="ja-JP"/>
        </w:rPr>
      </w:pPr>
      <w:r>
        <w:rPr>
          <w:rFonts w:ascii="Verdana" w:hAnsi="Verdana" w:cs="Verdana"/>
          <w:color w:val="4B4B4B"/>
          <w:sz w:val="22"/>
          <w:szCs w:val="22"/>
          <w:u w:color="4B4B4B"/>
          <w:lang w:eastAsia="ja-JP"/>
        </w:rPr>
        <w:t>6)  Coach students through the questions as needed. Ask probing questions to help them consider the appropriateness of their choices such as: </w:t>
      </w:r>
    </w:p>
    <w:p w14:paraId="32C2C0BB" w14:textId="77777777" w:rsidR="00155FD8" w:rsidRDefault="00155FD8" w:rsidP="00155FD8">
      <w:pPr>
        <w:widowControl w:val="0"/>
        <w:numPr>
          <w:ilvl w:val="0"/>
          <w:numId w:val="13"/>
        </w:numPr>
        <w:tabs>
          <w:tab w:val="left" w:pos="220"/>
          <w:tab w:val="left" w:pos="720"/>
        </w:tabs>
        <w:autoSpaceDE w:val="0"/>
        <w:autoSpaceDN w:val="0"/>
        <w:adjustRightInd w:val="0"/>
        <w:ind w:hanging="720"/>
        <w:rPr>
          <w:rFonts w:ascii="Verdana" w:hAnsi="Verdana" w:cs="Verdana"/>
          <w:color w:val="4B4B4B"/>
          <w:sz w:val="22"/>
          <w:szCs w:val="22"/>
          <w:u w:color="4B4B4B"/>
          <w:lang w:eastAsia="ja-JP"/>
        </w:rPr>
      </w:pPr>
      <w:r>
        <w:rPr>
          <w:rFonts w:ascii="Verdana" w:hAnsi="Verdana" w:cs="Verdana"/>
          <w:color w:val="4B4B4B"/>
          <w:sz w:val="22"/>
          <w:szCs w:val="22"/>
          <w:u w:color="4B4B4B"/>
          <w:lang w:eastAsia="ja-JP"/>
        </w:rPr>
        <w:t>Why is this goal important to you</w:t>
      </w:r>
      <w:proofErr w:type="gramStart"/>
      <w:r>
        <w:rPr>
          <w:rFonts w:ascii="Verdana" w:hAnsi="Verdana" w:cs="Verdana"/>
          <w:color w:val="4B4B4B"/>
          <w:sz w:val="22"/>
          <w:szCs w:val="22"/>
          <w:u w:color="4B4B4B"/>
          <w:lang w:eastAsia="ja-JP"/>
        </w:rPr>
        <w:t>? </w:t>
      </w:r>
      <w:proofErr w:type="gramEnd"/>
      <w:r>
        <w:rPr>
          <w:rFonts w:ascii="Verdana" w:hAnsi="Verdana" w:cs="Verdana"/>
          <w:color w:val="4B4B4B"/>
          <w:sz w:val="22"/>
          <w:szCs w:val="22"/>
          <w:u w:color="4B4B4B"/>
          <w:lang w:eastAsia="ja-JP"/>
        </w:rPr>
        <w:t> </w:t>
      </w:r>
    </w:p>
    <w:p w14:paraId="74689AF9" w14:textId="77777777" w:rsidR="00155FD8" w:rsidRDefault="00155FD8" w:rsidP="00155FD8">
      <w:pPr>
        <w:widowControl w:val="0"/>
        <w:numPr>
          <w:ilvl w:val="0"/>
          <w:numId w:val="13"/>
        </w:numPr>
        <w:tabs>
          <w:tab w:val="left" w:pos="220"/>
          <w:tab w:val="left" w:pos="720"/>
        </w:tabs>
        <w:autoSpaceDE w:val="0"/>
        <w:autoSpaceDN w:val="0"/>
        <w:adjustRightInd w:val="0"/>
        <w:ind w:hanging="720"/>
        <w:rPr>
          <w:rFonts w:ascii="Verdana" w:hAnsi="Verdana" w:cs="Verdana"/>
          <w:color w:val="4B4B4B"/>
          <w:sz w:val="22"/>
          <w:szCs w:val="22"/>
          <w:u w:color="4B4B4B"/>
          <w:lang w:eastAsia="ja-JP"/>
        </w:rPr>
      </w:pPr>
      <w:r>
        <w:rPr>
          <w:rFonts w:ascii="Verdana" w:hAnsi="Verdana" w:cs="Verdana"/>
          <w:color w:val="4B4B4B"/>
          <w:sz w:val="22"/>
          <w:szCs w:val="22"/>
          <w:u w:color="4B4B4B"/>
          <w:lang w:eastAsia="ja-JP"/>
        </w:rPr>
        <w:t>How will you know if you have achieved this goal</w:t>
      </w:r>
      <w:proofErr w:type="gramStart"/>
      <w:r>
        <w:rPr>
          <w:rFonts w:ascii="Verdana" w:hAnsi="Verdana" w:cs="Verdana"/>
          <w:color w:val="4B4B4B"/>
          <w:sz w:val="22"/>
          <w:szCs w:val="22"/>
          <w:u w:color="4B4B4B"/>
          <w:lang w:eastAsia="ja-JP"/>
        </w:rPr>
        <w:t>? </w:t>
      </w:r>
      <w:proofErr w:type="gramEnd"/>
      <w:r>
        <w:rPr>
          <w:rFonts w:ascii="Verdana" w:hAnsi="Verdana" w:cs="Verdana"/>
          <w:color w:val="4B4B4B"/>
          <w:sz w:val="22"/>
          <w:szCs w:val="22"/>
          <w:u w:color="4B4B4B"/>
          <w:lang w:eastAsia="ja-JP"/>
        </w:rPr>
        <w:t> </w:t>
      </w:r>
    </w:p>
    <w:p w14:paraId="6C0E48E0" w14:textId="77777777" w:rsidR="00155FD8" w:rsidRDefault="00155FD8" w:rsidP="00155FD8">
      <w:pPr>
        <w:widowControl w:val="0"/>
        <w:numPr>
          <w:ilvl w:val="0"/>
          <w:numId w:val="13"/>
        </w:numPr>
        <w:tabs>
          <w:tab w:val="left" w:pos="220"/>
          <w:tab w:val="left" w:pos="720"/>
        </w:tabs>
        <w:autoSpaceDE w:val="0"/>
        <w:autoSpaceDN w:val="0"/>
        <w:adjustRightInd w:val="0"/>
        <w:ind w:hanging="720"/>
        <w:rPr>
          <w:rFonts w:ascii="Verdana" w:hAnsi="Verdana" w:cs="Verdana"/>
          <w:color w:val="4B4B4B"/>
          <w:sz w:val="22"/>
          <w:szCs w:val="22"/>
          <w:u w:color="4B4B4B"/>
          <w:lang w:eastAsia="ja-JP"/>
        </w:rPr>
      </w:pPr>
      <w:r>
        <w:rPr>
          <w:rFonts w:ascii="Verdana" w:hAnsi="Verdana" w:cs="Verdana"/>
          <w:color w:val="4B4B4B"/>
          <w:sz w:val="22"/>
          <w:szCs w:val="22"/>
          <w:u w:color="4B4B4B"/>
          <w:lang w:eastAsia="ja-JP"/>
        </w:rPr>
        <w:t>What steps will help you achieve this goal</w:t>
      </w:r>
      <w:proofErr w:type="gramStart"/>
      <w:r>
        <w:rPr>
          <w:rFonts w:ascii="Verdana" w:hAnsi="Verdana" w:cs="Verdana"/>
          <w:color w:val="4B4B4B"/>
          <w:sz w:val="22"/>
          <w:szCs w:val="22"/>
          <w:u w:color="4B4B4B"/>
          <w:lang w:eastAsia="ja-JP"/>
        </w:rPr>
        <w:t>? </w:t>
      </w:r>
      <w:proofErr w:type="gramEnd"/>
      <w:r>
        <w:rPr>
          <w:rFonts w:ascii="Verdana" w:hAnsi="Verdana" w:cs="Verdana"/>
          <w:color w:val="4B4B4B"/>
          <w:sz w:val="22"/>
          <w:szCs w:val="22"/>
          <w:u w:color="4B4B4B"/>
          <w:lang w:eastAsia="ja-JP"/>
        </w:rPr>
        <w:t> </w:t>
      </w:r>
    </w:p>
    <w:p w14:paraId="7B0EB47B" w14:textId="77777777" w:rsidR="00155FD8" w:rsidRDefault="00155FD8" w:rsidP="00155FD8">
      <w:pPr>
        <w:widowControl w:val="0"/>
        <w:numPr>
          <w:ilvl w:val="0"/>
          <w:numId w:val="13"/>
        </w:numPr>
        <w:tabs>
          <w:tab w:val="left" w:pos="220"/>
          <w:tab w:val="left" w:pos="720"/>
        </w:tabs>
        <w:autoSpaceDE w:val="0"/>
        <w:autoSpaceDN w:val="0"/>
        <w:adjustRightInd w:val="0"/>
        <w:ind w:hanging="720"/>
        <w:rPr>
          <w:rFonts w:ascii="Verdana" w:hAnsi="Verdana" w:cs="Verdana"/>
          <w:color w:val="4B4B4B"/>
          <w:sz w:val="22"/>
          <w:szCs w:val="22"/>
          <w:u w:color="4B4B4B"/>
          <w:lang w:eastAsia="ja-JP"/>
        </w:rPr>
      </w:pPr>
      <w:r>
        <w:rPr>
          <w:rFonts w:ascii="Verdana" w:hAnsi="Verdana" w:cs="Verdana"/>
          <w:color w:val="4B4B4B"/>
          <w:sz w:val="22"/>
          <w:szCs w:val="22"/>
          <w:u w:color="4B4B4B"/>
          <w:lang w:eastAsia="ja-JP"/>
        </w:rPr>
        <w:lastRenderedPageBreak/>
        <w:t>How will</w:t>
      </w:r>
      <w:r w:rsidR="009A47BA">
        <w:rPr>
          <w:rFonts w:ascii="Verdana" w:hAnsi="Verdana" w:cs="Verdana"/>
          <w:color w:val="4B4B4B"/>
          <w:sz w:val="22"/>
          <w:szCs w:val="22"/>
          <w:u w:color="4B4B4B"/>
          <w:lang w:eastAsia="ja-JP"/>
        </w:rPr>
        <w:t xml:space="preserve"> achieving</w:t>
      </w:r>
      <w:r>
        <w:rPr>
          <w:rFonts w:ascii="Verdana" w:hAnsi="Verdana" w:cs="Verdana"/>
          <w:color w:val="4B4B4B"/>
          <w:sz w:val="22"/>
          <w:szCs w:val="22"/>
          <w:u w:color="4B4B4B"/>
          <w:lang w:eastAsia="ja-JP"/>
        </w:rPr>
        <w:t xml:space="preserve"> this goal </w:t>
      </w:r>
      <w:r w:rsidR="009A47BA">
        <w:rPr>
          <w:rFonts w:ascii="Verdana" w:hAnsi="Verdana" w:cs="Verdana"/>
          <w:color w:val="4B4B4B"/>
          <w:sz w:val="22"/>
          <w:szCs w:val="22"/>
          <w:u w:color="4B4B4B"/>
          <w:lang w:eastAsia="ja-JP"/>
        </w:rPr>
        <w:t>help you in the future</w:t>
      </w:r>
      <w:proofErr w:type="gramStart"/>
      <w:r>
        <w:rPr>
          <w:rFonts w:ascii="Verdana" w:hAnsi="Verdana" w:cs="Verdana"/>
          <w:color w:val="4B4B4B"/>
          <w:sz w:val="22"/>
          <w:szCs w:val="22"/>
          <w:u w:color="4B4B4B"/>
          <w:lang w:eastAsia="ja-JP"/>
        </w:rPr>
        <w:t>? </w:t>
      </w:r>
      <w:proofErr w:type="gramEnd"/>
      <w:r>
        <w:rPr>
          <w:rFonts w:ascii="Verdana" w:hAnsi="Verdana" w:cs="Verdana"/>
          <w:color w:val="4B4B4B"/>
          <w:sz w:val="22"/>
          <w:szCs w:val="22"/>
          <w:u w:color="4B4B4B"/>
          <w:lang w:eastAsia="ja-JP"/>
        </w:rPr>
        <w:t> </w:t>
      </w:r>
    </w:p>
    <w:p w14:paraId="7E2EBD4E" w14:textId="77777777" w:rsidR="00155FD8" w:rsidRDefault="00155FD8" w:rsidP="00155FD8">
      <w:pPr>
        <w:widowControl w:val="0"/>
        <w:numPr>
          <w:ilvl w:val="0"/>
          <w:numId w:val="13"/>
        </w:numPr>
        <w:tabs>
          <w:tab w:val="left" w:pos="220"/>
          <w:tab w:val="left" w:pos="720"/>
        </w:tabs>
        <w:autoSpaceDE w:val="0"/>
        <w:autoSpaceDN w:val="0"/>
        <w:adjustRightInd w:val="0"/>
        <w:ind w:hanging="720"/>
        <w:rPr>
          <w:rFonts w:ascii="Verdana" w:hAnsi="Verdana" w:cs="Verdana"/>
          <w:color w:val="4B4B4B"/>
          <w:sz w:val="22"/>
          <w:szCs w:val="22"/>
          <w:u w:color="4B4B4B"/>
          <w:lang w:eastAsia="ja-JP"/>
        </w:rPr>
      </w:pPr>
      <w:r>
        <w:rPr>
          <w:rFonts w:ascii="Verdana" w:hAnsi="Verdana" w:cs="Verdana"/>
          <w:color w:val="4B4B4B"/>
          <w:sz w:val="22"/>
          <w:szCs w:val="22"/>
          <w:u w:color="4B4B4B"/>
          <w:lang w:eastAsia="ja-JP"/>
        </w:rPr>
        <w:t>What are your goals for high school?  How will they help you get through college</w:t>
      </w:r>
      <w:proofErr w:type="gramStart"/>
      <w:r>
        <w:rPr>
          <w:rFonts w:ascii="Verdana" w:hAnsi="Verdana" w:cs="Verdana"/>
          <w:color w:val="4B4B4B"/>
          <w:sz w:val="22"/>
          <w:szCs w:val="22"/>
          <w:u w:color="4B4B4B"/>
          <w:lang w:eastAsia="ja-JP"/>
        </w:rPr>
        <w:t>? </w:t>
      </w:r>
      <w:proofErr w:type="gramEnd"/>
      <w:r>
        <w:rPr>
          <w:rFonts w:ascii="Verdana" w:hAnsi="Verdana" w:cs="Verdana"/>
          <w:color w:val="4B4B4B"/>
          <w:sz w:val="22"/>
          <w:szCs w:val="22"/>
          <w:u w:color="4B4B4B"/>
          <w:lang w:eastAsia="ja-JP"/>
        </w:rPr>
        <w:t> </w:t>
      </w:r>
    </w:p>
    <w:p w14:paraId="62214575" w14:textId="77777777" w:rsidR="00155FD8" w:rsidRDefault="00155FD8" w:rsidP="00155FD8">
      <w:pPr>
        <w:widowControl w:val="0"/>
        <w:numPr>
          <w:ilvl w:val="0"/>
          <w:numId w:val="13"/>
        </w:numPr>
        <w:tabs>
          <w:tab w:val="left" w:pos="220"/>
          <w:tab w:val="left" w:pos="720"/>
        </w:tabs>
        <w:autoSpaceDE w:val="0"/>
        <w:autoSpaceDN w:val="0"/>
        <w:adjustRightInd w:val="0"/>
        <w:ind w:hanging="720"/>
        <w:rPr>
          <w:rFonts w:ascii="Verdana" w:hAnsi="Verdana" w:cs="Verdana"/>
          <w:color w:val="4B4B4B"/>
          <w:sz w:val="22"/>
          <w:szCs w:val="22"/>
          <w:u w:color="4B4B4B"/>
          <w:lang w:eastAsia="ja-JP"/>
        </w:rPr>
      </w:pPr>
      <w:r>
        <w:rPr>
          <w:rFonts w:ascii="Verdana" w:hAnsi="Verdana" w:cs="Verdana"/>
          <w:color w:val="4B4B4B"/>
          <w:sz w:val="22"/>
          <w:szCs w:val="22"/>
          <w:u w:color="4B4B4B"/>
          <w:lang w:eastAsia="ja-JP"/>
        </w:rPr>
        <w:t>Who can help you achieve your goals (e.g., instructors, parents, coaches, mentors etc.)? </w:t>
      </w:r>
    </w:p>
    <w:p w14:paraId="3172778A" w14:textId="77777777" w:rsidR="009A47BA" w:rsidRDefault="009A47BA" w:rsidP="005727B8">
      <w:pPr>
        <w:widowControl w:val="0"/>
        <w:tabs>
          <w:tab w:val="left" w:pos="220"/>
          <w:tab w:val="left" w:pos="720"/>
        </w:tabs>
        <w:autoSpaceDE w:val="0"/>
        <w:autoSpaceDN w:val="0"/>
        <w:adjustRightInd w:val="0"/>
        <w:ind w:left="720"/>
        <w:rPr>
          <w:rFonts w:ascii="Verdana" w:hAnsi="Verdana" w:cs="Verdana"/>
          <w:color w:val="4B4B4B"/>
          <w:sz w:val="22"/>
          <w:szCs w:val="22"/>
          <w:u w:color="4B4B4B"/>
          <w:lang w:eastAsia="ja-JP"/>
        </w:rPr>
      </w:pPr>
    </w:p>
    <w:p w14:paraId="0F60C167" w14:textId="77777777" w:rsidR="00155FD8" w:rsidRDefault="00155FD8" w:rsidP="00155FD8">
      <w:pPr>
        <w:widowControl w:val="0"/>
        <w:autoSpaceDE w:val="0"/>
        <w:autoSpaceDN w:val="0"/>
        <w:adjustRightInd w:val="0"/>
        <w:spacing w:after="220"/>
        <w:rPr>
          <w:rFonts w:ascii="Verdana" w:hAnsi="Verdana" w:cs="Verdana"/>
          <w:color w:val="4B4B4B"/>
          <w:sz w:val="22"/>
          <w:szCs w:val="22"/>
          <w:u w:color="4B4B4B"/>
          <w:lang w:eastAsia="ja-JP"/>
        </w:rPr>
      </w:pPr>
      <w:r>
        <w:rPr>
          <w:rFonts w:ascii="Verdana" w:hAnsi="Verdana" w:cs="Verdana"/>
          <w:color w:val="4B4B4B"/>
          <w:sz w:val="22"/>
          <w:szCs w:val="22"/>
          <w:u w:color="4B4B4B"/>
          <w:lang w:eastAsia="ja-JP"/>
        </w:rPr>
        <w:t>7)  Note the kind of questions and challenges that students face during the activity and revisit them during the class discussion. </w:t>
      </w:r>
      <w:r>
        <w:rPr>
          <w:rFonts w:ascii="Verdana" w:hAnsi="Verdana" w:cs="Verdana"/>
          <w:b/>
          <w:bCs/>
          <w:color w:val="4B4B4B"/>
          <w:sz w:val="22"/>
          <w:szCs w:val="22"/>
          <w:u w:color="4B4B4B"/>
          <w:lang w:eastAsia="ja-JP"/>
        </w:rPr>
        <w:t> </w:t>
      </w:r>
    </w:p>
    <w:p w14:paraId="0DE83ED9" w14:textId="77777777" w:rsidR="00155FD8" w:rsidRDefault="00155FD8" w:rsidP="00155FD8">
      <w:pPr>
        <w:widowControl w:val="0"/>
        <w:autoSpaceDE w:val="0"/>
        <w:autoSpaceDN w:val="0"/>
        <w:adjustRightInd w:val="0"/>
        <w:spacing w:after="220"/>
        <w:rPr>
          <w:rFonts w:ascii="Verdana" w:hAnsi="Verdana" w:cs="Verdana"/>
          <w:color w:val="4B4B4B"/>
          <w:sz w:val="22"/>
          <w:szCs w:val="22"/>
          <w:u w:color="4B4B4B"/>
          <w:lang w:eastAsia="ja-JP"/>
        </w:rPr>
      </w:pPr>
      <w:r>
        <w:rPr>
          <w:rFonts w:ascii="Verdana" w:hAnsi="Verdana" w:cs="Verdana"/>
          <w:color w:val="4B4B4B"/>
          <w:sz w:val="22"/>
          <w:szCs w:val="22"/>
          <w:u w:color="4B4B4B"/>
          <w:lang w:eastAsia="ja-JP"/>
        </w:rPr>
        <w:t>8)  After students complete the worksheet, have students share in groups of two or three.  Direct students to share their goals and explain how their action plan and short-term goals support their long-term goals. </w:t>
      </w:r>
    </w:p>
    <w:p w14:paraId="21BFC7AD" w14:textId="77777777" w:rsidR="00155FD8" w:rsidRDefault="00155FD8" w:rsidP="00155FD8">
      <w:pPr>
        <w:widowControl w:val="0"/>
        <w:autoSpaceDE w:val="0"/>
        <w:autoSpaceDN w:val="0"/>
        <w:adjustRightInd w:val="0"/>
        <w:spacing w:after="220"/>
        <w:rPr>
          <w:rFonts w:ascii="Verdana" w:hAnsi="Verdana" w:cs="Verdana"/>
          <w:color w:val="4B4B4B"/>
          <w:sz w:val="22"/>
          <w:szCs w:val="22"/>
          <w:u w:color="4B4B4B"/>
          <w:lang w:eastAsia="ja-JP"/>
        </w:rPr>
      </w:pPr>
      <w:r>
        <w:rPr>
          <w:rFonts w:ascii="Verdana" w:hAnsi="Verdana" w:cs="Verdana"/>
          <w:color w:val="4B4B4B"/>
          <w:sz w:val="22"/>
          <w:szCs w:val="22"/>
          <w:u w:color="4B4B4B"/>
          <w:lang w:eastAsia="ja-JP"/>
        </w:rPr>
        <w:t>9)  Encourage students to give their partner feedback. For example, ask students to provide at least one positive comment about the goal and at least one constructive comment about how they could improve their action plan.  Prompt them with the following questions, if appropriate:   </w:t>
      </w:r>
    </w:p>
    <w:p w14:paraId="555BFE34" w14:textId="77777777" w:rsidR="00155FD8" w:rsidRDefault="00155FD8" w:rsidP="00155FD8">
      <w:pPr>
        <w:widowControl w:val="0"/>
        <w:numPr>
          <w:ilvl w:val="0"/>
          <w:numId w:val="14"/>
        </w:numPr>
        <w:tabs>
          <w:tab w:val="left" w:pos="220"/>
          <w:tab w:val="left" w:pos="720"/>
        </w:tabs>
        <w:autoSpaceDE w:val="0"/>
        <w:autoSpaceDN w:val="0"/>
        <w:adjustRightInd w:val="0"/>
        <w:ind w:hanging="720"/>
        <w:rPr>
          <w:rFonts w:ascii="Verdana" w:hAnsi="Verdana" w:cs="Verdana"/>
          <w:color w:val="4B4B4B"/>
          <w:sz w:val="22"/>
          <w:szCs w:val="22"/>
          <w:u w:color="4B4B4B"/>
          <w:lang w:eastAsia="ja-JP"/>
        </w:rPr>
      </w:pPr>
      <w:r>
        <w:rPr>
          <w:rFonts w:ascii="Verdana" w:hAnsi="Verdana" w:cs="Verdana"/>
          <w:color w:val="4B4B4B"/>
          <w:sz w:val="22"/>
          <w:szCs w:val="22"/>
          <w:u w:color="4B4B4B"/>
          <w:lang w:eastAsia="ja-JP"/>
        </w:rPr>
        <w:t>How can your partner monitor his or her progress toward meeting these goals</w:t>
      </w:r>
      <w:proofErr w:type="gramStart"/>
      <w:r>
        <w:rPr>
          <w:rFonts w:ascii="Verdana" w:hAnsi="Verdana" w:cs="Verdana"/>
          <w:color w:val="4B4B4B"/>
          <w:sz w:val="22"/>
          <w:szCs w:val="22"/>
          <w:u w:color="4B4B4B"/>
          <w:lang w:eastAsia="ja-JP"/>
        </w:rPr>
        <w:t>? </w:t>
      </w:r>
      <w:proofErr w:type="gramEnd"/>
      <w:r>
        <w:rPr>
          <w:rFonts w:ascii="Verdana" w:hAnsi="Verdana" w:cs="Verdana"/>
          <w:color w:val="4B4B4B"/>
          <w:sz w:val="22"/>
          <w:szCs w:val="22"/>
          <w:u w:color="4B4B4B"/>
          <w:lang w:eastAsia="ja-JP"/>
        </w:rPr>
        <w:t> </w:t>
      </w:r>
    </w:p>
    <w:p w14:paraId="4534003C" w14:textId="77777777" w:rsidR="00155FD8" w:rsidRDefault="00155FD8" w:rsidP="00155FD8">
      <w:pPr>
        <w:widowControl w:val="0"/>
        <w:numPr>
          <w:ilvl w:val="0"/>
          <w:numId w:val="14"/>
        </w:numPr>
        <w:tabs>
          <w:tab w:val="left" w:pos="220"/>
          <w:tab w:val="left" w:pos="720"/>
        </w:tabs>
        <w:autoSpaceDE w:val="0"/>
        <w:autoSpaceDN w:val="0"/>
        <w:adjustRightInd w:val="0"/>
        <w:ind w:hanging="720"/>
        <w:rPr>
          <w:rFonts w:ascii="Verdana" w:hAnsi="Verdana" w:cs="Verdana"/>
          <w:color w:val="4B4B4B"/>
          <w:sz w:val="22"/>
          <w:szCs w:val="22"/>
          <w:u w:color="4B4B4B"/>
          <w:lang w:eastAsia="ja-JP"/>
        </w:rPr>
      </w:pPr>
      <w:r>
        <w:rPr>
          <w:rFonts w:ascii="Verdana" w:hAnsi="Verdana" w:cs="Verdana"/>
          <w:color w:val="4B4B4B"/>
          <w:sz w:val="22"/>
          <w:szCs w:val="22"/>
          <w:u w:color="4B4B4B"/>
          <w:lang w:eastAsia="ja-JP"/>
        </w:rPr>
        <w:t>How can you help and support your partner</w:t>
      </w:r>
      <w:r w:rsidR="009A47BA">
        <w:rPr>
          <w:rFonts w:ascii="Verdana" w:hAnsi="Verdana" w:cs="Verdana"/>
          <w:color w:val="4B4B4B"/>
          <w:sz w:val="22"/>
          <w:szCs w:val="22"/>
          <w:u w:color="4B4B4B"/>
          <w:lang w:eastAsia="ja-JP"/>
        </w:rPr>
        <w:t xml:space="preserve"> as they work to achieve their goals</w:t>
      </w:r>
      <w:r>
        <w:rPr>
          <w:rFonts w:ascii="Verdana" w:hAnsi="Verdana" w:cs="Verdana"/>
          <w:color w:val="4B4B4B"/>
          <w:sz w:val="22"/>
          <w:szCs w:val="22"/>
          <w:u w:color="4B4B4B"/>
          <w:lang w:eastAsia="ja-JP"/>
        </w:rPr>
        <w:t>? </w:t>
      </w:r>
    </w:p>
    <w:p w14:paraId="76F9D47C" w14:textId="77777777" w:rsidR="009A47BA" w:rsidRDefault="009A47BA" w:rsidP="005727B8">
      <w:pPr>
        <w:widowControl w:val="0"/>
        <w:tabs>
          <w:tab w:val="left" w:pos="220"/>
          <w:tab w:val="left" w:pos="720"/>
        </w:tabs>
        <w:autoSpaceDE w:val="0"/>
        <w:autoSpaceDN w:val="0"/>
        <w:adjustRightInd w:val="0"/>
        <w:ind w:left="720"/>
        <w:rPr>
          <w:rFonts w:ascii="Verdana" w:hAnsi="Verdana" w:cs="Verdana"/>
          <w:color w:val="4B4B4B"/>
          <w:sz w:val="22"/>
          <w:szCs w:val="22"/>
          <w:u w:color="4B4B4B"/>
          <w:lang w:eastAsia="ja-JP"/>
        </w:rPr>
      </w:pPr>
    </w:p>
    <w:p w14:paraId="69599F51" w14:textId="77777777" w:rsidR="00155FD8" w:rsidRDefault="00155FD8" w:rsidP="00155FD8">
      <w:pPr>
        <w:widowControl w:val="0"/>
        <w:autoSpaceDE w:val="0"/>
        <w:autoSpaceDN w:val="0"/>
        <w:adjustRightInd w:val="0"/>
        <w:spacing w:after="220"/>
        <w:rPr>
          <w:rFonts w:ascii="Verdana" w:hAnsi="Verdana" w:cs="Verdana"/>
          <w:color w:val="4B4B4B"/>
          <w:sz w:val="22"/>
          <w:szCs w:val="22"/>
          <w:u w:color="4B4B4B"/>
          <w:lang w:eastAsia="ja-JP"/>
        </w:rPr>
      </w:pPr>
      <w:r>
        <w:rPr>
          <w:rFonts w:ascii="Verdana" w:hAnsi="Verdana" w:cs="Verdana"/>
          <w:color w:val="4B4B4B"/>
          <w:sz w:val="22"/>
          <w:szCs w:val="22"/>
          <w:u w:val="single" w:color="4B4B4B"/>
          <w:lang w:eastAsia="ja-JP"/>
        </w:rPr>
        <w:t>Class Discussion</w:t>
      </w:r>
      <w:r>
        <w:rPr>
          <w:rFonts w:ascii="Verdana" w:hAnsi="Verdana" w:cs="Verdana"/>
          <w:b/>
          <w:bCs/>
          <w:color w:val="4B4B4B"/>
          <w:sz w:val="22"/>
          <w:szCs w:val="22"/>
          <w:u w:color="4B4B4B"/>
          <w:lang w:eastAsia="ja-JP"/>
        </w:rPr>
        <w:t> </w:t>
      </w:r>
    </w:p>
    <w:p w14:paraId="2E41D373" w14:textId="77777777" w:rsidR="00155FD8" w:rsidRDefault="00155FD8" w:rsidP="00155FD8">
      <w:pPr>
        <w:widowControl w:val="0"/>
        <w:autoSpaceDE w:val="0"/>
        <w:autoSpaceDN w:val="0"/>
        <w:adjustRightInd w:val="0"/>
        <w:spacing w:after="220"/>
        <w:rPr>
          <w:rFonts w:ascii="Verdana" w:hAnsi="Verdana" w:cs="Verdana"/>
          <w:color w:val="4B4B4B"/>
          <w:sz w:val="22"/>
          <w:szCs w:val="22"/>
          <w:u w:color="4B4B4B"/>
          <w:lang w:eastAsia="ja-JP"/>
        </w:rPr>
      </w:pPr>
      <w:r>
        <w:rPr>
          <w:rFonts w:ascii="Verdana" w:hAnsi="Verdana" w:cs="Verdana"/>
          <w:color w:val="4B4B4B"/>
          <w:sz w:val="22"/>
          <w:szCs w:val="22"/>
          <w:u w:color="4B4B4B"/>
          <w:lang w:eastAsia="ja-JP"/>
        </w:rPr>
        <w:t>1)  Facilitate a class discussion by asking students to share their long-term goals.  Ask students to explain why the goals are important to them. </w:t>
      </w:r>
    </w:p>
    <w:p w14:paraId="2E59A145" w14:textId="77777777" w:rsidR="00155FD8" w:rsidRDefault="00155FD8" w:rsidP="00155FD8">
      <w:pPr>
        <w:widowControl w:val="0"/>
        <w:autoSpaceDE w:val="0"/>
        <w:autoSpaceDN w:val="0"/>
        <w:adjustRightInd w:val="0"/>
        <w:spacing w:after="220"/>
        <w:rPr>
          <w:rFonts w:ascii="Verdana" w:hAnsi="Verdana" w:cs="Verdana"/>
          <w:color w:val="4B4B4B"/>
          <w:sz w:val="22"/>
          <w:szCs w:val="22"/>
          <w:u w:color="4B4B4B"/>
          <w:lang w:eastAsia="ja-JP"/>
        </w:rPr>
      </w:pPr>
      <w:r>
        <w:rPr>
          <w:rFonts w:ascii="Verdana" w:hAnsi="Verdana" w:cs="Verdana"/>
          <w:color w:val="4B4B4B"/>
          <w:sz w:val="22"/>
          <w:szCs w:val="22"/>
          <w:u w:color="4B4B4B"/>
          <w:lang w:eastAsia="ja-JP"/>
        </w:rPr>
        <w:t xml:space="preserve">2)  As students share their goals, create a list of the long-term goals that students share on </w:t>
      </w:r>
      <w:r>
        <w:rPr>
          <w:rFonts w:ascii="Verdana" w:hAnsi="Verdana" w:cs="Verdana"/>
          <w:b/>
          <w:bCs/>
          <w:color w:val="4B4B4B"/>
          <w:sz w:val="22"/>
          <w:szCs w:val="22"/>
          <w:u w:color="4B4B4B"/>
          <w:lang w:eastAsia="ja-JP"/>
        </w:rPr>
        <w:t>Chart paper or a poster board</w:t>
      </w:r>
      <w:r>
        <w:rPr>
          <w:rFonts w:ascii="Verdana" w:hAnsi="Verdana" w:cs="Verdana"/>
          <w:color w:val="4B4B4B"/>
          <w:sz w:val="22"/>
          <w:szCs w:val="22"/>
          <w:u w:color="4B4B4B"/>
          <w:lang w:eastAsia="ja-JP"/>
        </w:rPr>
        <w:t>. </w:t>
      </w:r>
    </w:p>
    <w:p w14:paraId="3F8C9A46" w14:textId="77777777" w:rsidR="00155FD8" w:rsidRDefault="00155FD8" w:rsidP="00155FD8">
      <w:pPr>
        <w:widowControl w:val="0"/>
        <w:autoSpaceDE w:val="0"/>
        <w:autoSpaceDN w:val="0"/>
        <w:adjustRightInd w:val="0"/>
        <w:spacing w:after="220"/>
        <w:rPr>
          <w:rFonts w:ascii="Verdana" w:hAnsi="Verdana" w:cs="Verdana"/>
          <w:color w:val="4B4B4B"/>
          <w:sz w:val="22"/>
          <w:szCs w:val="22"/>
          <w:u w:color="4B4B4B"/>
          <w:lang w:eastAsia="ja-JP"/>
        </w:rPr>
      </w:pPr>
      <w:r>
        <w:rPr>
          <w:rFonts w:ascii="Verdana" w:hAnsi="Verdana" w:cs="Verdana"/>
          <w:color w:val="4B4B4B"/>
          <w:sz w:val="22"/>
          <w:szCs w:val="22"/>
          <w:u w:color="4B4B4B"/>
          <w:lang w:eastAsia="ja-JP"/>
        </w:rPr>
        <w:t xml:space="preserve">3)  Ask students to come up with a </w:t>
      </w:r>
      <w:r w:rsidR="009A47BA">
        <w:rPr>
          <w:rFonts w:ascii="Verdana" w:hAnsi="Verdana" w:cs="Verdana"/>
          <w:color w:val="4B4B4B"/>
          <w:sz w:val="22"/>
          <w:szCs w:val="22"/>
          <w:u w:color="4B4B4B"/>
          <w:lang w:eastAsia="ja-JP"/>
        </w:rPr>
        <w:t xml:space="preserve">specific </w:t>
      </w:r>
      <w:r>
        <w:rPr>
          <w:rFonts w:ascii="Verdana" w:hAnsi="Verdana" w:cs="Verdana"/>
          <w:color w:val="4B4B4B"/>
          <w:sz w:val="22"/>
          <w:szCs w:val="22"/>
          <w:u w:color="4B4B4B"/>
          <w:lang w:eastAsia="ja-JP"/>
        </w:rPr>
        <w:t xml:space="preserve">plan </w:t>
      </w:r>
      <w:r w:rsidR="009A47BA">
        <w:rPr>
          <w:rFonts w:ascii="Verdana" w:hAnsi="Verdana" w:cs="Verdana"/>
          <w:color w:val="4B4B4B"/>
          <w:sz w:val="22"/>
          <w:szCs w:val="22"/>
          <w:u w:color="4B4B4B"/>
          <w:lang w:eastAsia="ja-JP"/>
        </w:rPr>
        <w:t>as to</w:t>
      </w:r>
      <w:r>
        <w:rPr>
          <w:rFonts w:ascii="Verdana" w:hAnsi="Verdana" w:cs="Verdana"/>
          <w:color w:val="4B4B4B"/>
          <w:sz w:val="22"/>
          <w:szCs w:val="22"/>
          <w:u w:color="4B4B4B"/>
          <w:lang w:eastAsia="ja-JP"/>
        </w:rPr>
        <w:t xml:space="preserve"> how they will monitor their progress</w:t>
      </w:r>
      <w:r w:rsidR="009A47BA">
        <w:rPr>
          <w:rFonts w:ascii="Verdana" w:hAnsi="Verdana" w:cs="Verdana"/>
          <w:color w:val="4B4B4B"/>
          <w:sz w:val="22"/>
          <w:szCs w:val="22"/>
          <w:u w:color="4B4B4B"/>
          <w:lang w:eastAsia="ja-JP"/>
        </w:rPr>
        <w:t xml:space="preserve">, such as </w:t>
      </w:r>
      <w:r>
        <w:rPr>
          <w:rFonts w:ascii="Verdana" w:hAnsi="Verdana" w:cs="Verdana"/>
          <w:color w:val="4B4B4B"/>
          <w:sz w:val="22"/>
          <w:szCs w:val="22"/>
          <w:u w:color="4B4B4B"/>
          <w:lang w:eastAsia="ja-JP"/>
        </w:rPr>
        <w:t>a weekly review of goals.  Ask students to think about how they can help one another monitor progress toward achieving their goals. </w:t>
      </w:r>
    </w:p>
    <w:p w14:paraId="100750D7" w14:textId="77777777" w:rsidR="00155FD8" w:rsidRDefault="00155FD8" w:rsidP="00155FD8">
      <w:pPr>
        <w:widowControl w:val="0"/>
        <w:autoSpaceDE w:val="0"/>
        <w:autoSpaceDN w:val="0"/>
        <w:adjustRightInd w:val="0"/>
        <w:spacing w:after="220"/>
        <w:rPr>
          <w:rFonts w:ascii="Verdana" w:hAnsi="Verdana" w:cs="Verdana"/>
          <w:color w:val="4B4B4B"/>
          <w:sz w:val="22"/>
          <w:szCs w:val="22"/>
          <w:u w:color="4B4B4B"/>
          <w:lang w:eastAsia="ja-JP"/>
        </w:rPr>
      </w:pPr>
      <w:r>
        <w:rPr>
          <w:rFonts w:ascii="Verdana" w:hAnsi="Verdana" w:cs="Verdana"/>
          <w:b/>
          <w:bCs/>
          <w:color w:val="4B4B4B"/>
          <w:sz w:val="22"/>
          <w:szCs w:val="22"/>
          <w:u w:color="4B4B4B"/>
          <w:lang w:eastAsia="ja-JP"/>
        </w:rPr>
        <w:t>Teacher’s Note:</w:t>
      </w:r>
      <w:r>
        <w:rPr>
          <w:rFonts w:ascii="Verdana" w:hAnsi="Verdana" w:cs="Verdana"/>
          <w:color w:val="4B4B4B"/>
          <w:sz w:val="22"/>
          <w:szCs w:val="22"/>
          <w:u w:color="4B4B4B"/>
          <w:lang w:eastAsia="ja-JP"/>
        </w:rPr>
        <w:t xml:space="preserve"> </w:t>
      </w:r>
      <w:r>
        <w:rPr>
          <w:rFonts w:ascii="Verdana" w:hAnsi="Verdana" w:cs="Verdana"/>
          <w:i/>
          <w:iCs/>
          <w:color w:val="4B4B4B"/>
          <w:sz w:val="22"/>
          <w:szCs w:val="22"/>
          <w:u w:color="4B4B4B"/>
          <w:lang w:eastAsia="ja-JP"/>
        </w:rPr>
        <w:t xml:space="preserve">Keep the list of long-term goals generated by each class in a visible area of the classroom for reference throughout the semester and the school year.  If possible, keep a copy of their </w:t>
      </w:r>
      <w:r>
        <w:rPr>
          <w:rFonts w:ascii="Verdana" w:hAnsi="Verdana" w:cs="Verdana"/>
          <w:b/>
          <w:bCs/>
          <w:i/>
          <w:iCs/>
          <w:color w:val="4B4B4B"/>
          <w:sz w:val="22"/>
          <w:szCs w:val="22"/>
          <w:u w:color="4B4B4B"/>
          <w:lang w:eastAsia="ja-JP"/>
        </w:rPr>
        <w:t>Goal Setting Sheets</w:t>
      </w:r>
      <w:r>
        <w:rPr>
          <w:rFonts w:ascii="Verdana" w:hAnsi="Verdana" w:cs="Verdana"/>
          <w:i/>
          <w:iCs/>
          <w:color w:val="4B4B4B"/>
          <w:sz w:val="22"/>
          <w:szCs w:val="22"/>
          <w:u w:color="4B4B4B"/>
          <w:lang w:eastAsia="ja-JP"/>
        </w:rPr>
        <w:t xml:space="preserve"> to pass along to their </w:t>
      </w:r>
      <w:r w:rsidR="005A7234">
        <w:rPr>
          <w:rFonts w:ascii="Verdana" w:hAnsi="Verdana" w:cs="Verdana"/>
          <w:i/>
          <w:iCs/>
          <w:color w:val="4B4B4B"/>
          <w:sz w:val="22"/>
          <w:szCs w:val="22"/>
          <w:u w:color="4B4B4B"/>
          <w:lang w:eastAsia="ja-JP"/>
        </w:rPr>
        <w:t>next</w:t>
      </w:r>
      <w:r>
        <w:rPr>
          <w:rFonts w:ascii="Verdana" w:hAnsi="Verdana" w:cs="Verdana"/>
          <w:i/>
          <w:iCs/>
          <w:color w:val="4B4B4B"/>
          <w:sz w:val="22"/>
          <w:szCs w:val="22"/>
          <w:u w:color="4B4B4B"/>
          <w:lang w:eastAsia="ja-JP"/>
        </w:rPr>
        <w:t xml:space="preserve"> teacher who will repeat this lesson in 9</w:t>
      </w:r>
      <w:r>
        <w:rPr>
          <w:rFonts w:ascii="Verdana" w:hAnsi="Verdana" w:cs="Verdana"/>
          <w:i/>
          <w:iCs/>
          <w:color w:val="4B4B4B"/>
          <w:sz w:val="18"/>
          <w:szCs w:val="18"/>
          <w:u w:color="4B4B4B"/>
          <w:vertAlign w:val="superscript"/>
          <w:lang w:eastAsia="ja-JP"/>
        </w:rPr>
        <w:t>th</w:t>
      </w:r>
      <w:r>
        <w:rPr>
          <w:rFonts w:ascii="Verdana" w:hAnsi="Verdana" w:cs="Verdana"/>
          <w:i/>
          <w:iCs/>
          <w:color w:val="4B4B4B"/>
          <w:sz w:val="22"/>
          <w:szCs w:val="22"/>
          <w:u w:color="4B4B4B"/>
          <w:lang w:eastAsia="ja-JP"/>
        </w:rPr>
        <w:t xml:space="preserve"> and.</w:t>
      </w:r>
    </w:p>
    <w:p w14:paraId="03B500AE" w14:textId="77777777" w:rsidR="00155FD8" w:rsidRDefault="00155FD8" w:rsidP="00155FD8">
      <w:pPr>
        <w:widowControl w:val="0"/>
        <w:autoSpaceDE w:val="0"/>
        <w:autoSpaceDN w:val="0"/>
        <w:adjustRightInd w:val="0"/>
        <w:spacing w:after="200"/>
        <w:rPr>
          <w:rFonts w:ascii="Verdana" w:hAnsi="Verdana" w:cs="Verdana"/>
          <w:b/>
          <w:bCs/>
          <w:color w:val="933037"/>
          <w:u w:color="4B4B4B"/>
          <w:lang w:eastAsia="ja-JP"/>
        </w:rPr>
      </w:pPr>
      <w:r>
        <w:rPr>
          <w:rFonts w:ascii="Verdana" w:hAnsi="Verdana" w:cs="Verdana"/>
          <w:b/>
          <w:bCs/>
          <w:color w:val="933037"/>
          <w:u w:color="4B4B4B"/>
          <w:lang w:eastAsia="ja-JP"/>
        </w:rPr>
        <w:t>Homework</w:t>
      </w:r>
    </w:p>
    <w:p w14:paraId="51E7CC01" w14:textId="77777777" w:rsidR="00155FD8" w:rsidRDefault="00155FD8" w:rsidP="00155FD8">
      <w:pPr>
        <w:widowControl w:val="0"/>
        <w:autoSpaceDE w:val="0"/>
        <w:autoSpaceDN w:val="0"/>
        <w:adjustRightInd w:val="0"/>
        <w:spacing w:after="220"/>
        <w:rPr>
          <w:rFonts w:ascii="Verdana" w:hAnsi="Verdana" w:cs="Verdana"/>
          <w:color w:val="4B4B4B"/>
          <w:sz w:val="22"/>
          <w:szCs w:val="22"/>
          <w:u w:color="4B4B4B"/>
          <w:lang w:eastAsia="ja-JP"/>
        </w:rPr>
      </w:pPr>
      <w:r>
        <w:rPr>
          <w:rFonts w:ascii="Verdana" w:hAnsi="Verdana" w:cs="Verdana"/>
          <w:color w:val="4B4B4B"/>
          <w:sz w:val="22"/>
          <w:szCs w:val="22"/>
          <w:u w:val="single" w:color="4B4B4B"/>
          <w:lang w:eastAsia="ja-JP"/>
        </w:rPr>
        <w:t>Parent support</w:t>
      </w:r>
      <w:r>
        <w:rPr>
          <w:rFonts w:ascii="Verdana" w:hAnsi="Verdana" w:cs="Verdana"/>
          <w:color w:val="4B4B4B"/>
          <w:sz w:val="22"/>
          <w:szCs w:val="22"/>
          <w:u w:color="4B4B4B"/>
          <w:lang w:eastAsia="ja-JP"/>
        </w:rPr>
        <w:t>: Encourage students to review their goals and worksheets with their parents, guardians, or mentors and ask for their parent’s support and guidance in helping them meet their goals. </w:t>
      </w:r>
    </w:p>
    <w:p w14:paraId="448A366D" w14:textId="77777777" w:rsidR="00155FD8" w:rsidRDefault="00155FD8" w:rsidP="00155FD8">
      <w:pPr>
        <w:widowControl w:val="0"/>
        <w:autoSpaceDE w:val="0"/>
        <w:autoSpaceDN w:val="0"/>
        <w:adjustRightInd w:val="0"/>
        <w:spacing w:after="220"/>
        <w:rPr>
          <w:rFonts w:ascii="Verdana" w:hAnsi="Verdana" w:cs="Verdana"/>
          <w:color w:val="4B4B4B"/>
          <w:sz w:val="22"/>
          <w:szCs w:val="22"/>
          <w:u w:color="4B4B4B"/>
          <w:lang w:eastAsia="ja-JP"/>
        </w:rPr>
      </w:pPr>
      <w:r>
        <w:rPr>
          <w:rFonts w:ascii="Verdana" w:hAnsi="Verdana" w:cs="Verdana"/>
          <w:color w:val="4B4B4B"/>
          <w:sz w:val="22"/>
          <w:szCs w:val="22"/>
          <w:u w:color="4B4B4B"/>
          <w:lang w:eastAsia="ja-JP"/>
        </w:rPr>
        <w:t xml:space="preserve">Each student should write their long-term goal and short-term goals on a sheet of paper with their name. These short term goals could be represented visually (e.g., practicing a sport every day could be represented as a </w:t>
      </w:r>
      <w:r>
        <w:rPr>
          <w:rFonts w:ascii="Verdana" w:hAnsi="Verdana" w:cs="Verdana"/>
          <w:color w:val="4B4B4B"/>
          <w:sz w:val="22"/>
          <w:szCs w:val="22"/>
          <w:u w:color="4B4B4B"/>
          <w:lang w:eastAsia="ja-JP"/>
        </w:rPr>
        <w:lastRenderedPageBreak/>
        <w:t>basketball). </w:t>
      </w:r>
    </w:p>
    <w:p w14:paraId="0556DB4D" w14:textId="77777777" w:rsidR="00155FD8" w:rsidRDefault="00155FD8" w:rsidP="00155FD8">
      <w:pPr>
        <w:widowControl w:val="0"/>
        <w:autoSpaceDE w:val="0"/>
        <w:autoSpaceDN w:val="0"/>
        <w:adjustRightInd w:val="0"/>
        <w:spacing w:after="220"/>
        <w:rPr>
          <w:rFonts w:ascii="Verdana" w:hAnsi="Verdana" w:cs="Verdana"/>
          <w:color w:val="4B4B4B"/>
          <w:sz w:val="22"/>
          <w:szCs w:val="22"/>
          <w:u w:color="4B4B4B"/>
          <w:lang w:eastAsia="ja-JP"/>
        </w:rPr>
      </w:pPr>
      <w:r>
        <w:rPr>
          <w:rFonts w:ascii="Verdana" w:hAnsi="Verdana" w:cs="Verdana"/>
          <w:color w:val="4B4B4B"/>
          <w:sz w:val="22"/>
          <w:szCs w:val="22"/>
          <w:u w:color="4B4B4B"/>
          <w:lang w:eastAsia="ja-JP"/>
        </w:rPr>
        <w:t>Have students draw or cut out images that visually represent their goals.  Post them in the classroom or keep them in a three ring binder.  As students achieve their short-term goals, encourage students to cross them out and refocus on their other short-term goals. </w:t>
      </w:r>
    </w:p>
    <w:p w14:paraId="7027DB6E" w14:textId="77777777" w:rsidR="00155FD8" w:rsidRDefault="00155FD8" w:rsidP="00155FD8">
      <w:pPr>
        <w:widowControl w:val="0"/>
        <w:autoSpaceDE w:val="0"/>
        <w:autoSpaceDN w:val="0"/>
        <w:adjustRightInd w:val="0"/>
        <w:spacing w:after="200"/>
        <w:rPr>
          <w:rFonts w:ascii="Verdana" w:hAnsi="Verdana" w:cs="Verdana"/>
          <w:b/>
          <w:bCs/>
          <w:color w:val="933037"/>
          <w:u w:color="4B4B4B"/>
          <w:lang w:eastAsia="ja-JP"/>
        </w:rPr>
      </w:pPr>
      <w:r>
        <w:rPr>
          <w:rFonts w:ascii="Verdana" w:hAnsi="Verdana" w:cs="Verdana"/>
          <w:b/>
          <w:bCs/>
          <w:color w:val="933037"/>
          <w:u w:color="4B4B4B"/>
          <w:lang w:eastAsia="ja-JP"/>
        </w:rPr>
        <w:t>Additional Activities</w:t>
      </w:r>
    </w:p>
    <w:p w14:paraId="441A0F96" w14:textId="77777777" w:rsidR="00155FD8" w:rsidRDefault="00155FD8" w:rsidP="00155FD8">
      <w:pPr>
        <w:widowControl w:val="0"/>
        <w:numPr>
          <w:ilvl w:val="0"/>
          <w:numId w:val="15"/>
        </w:numPr>
        <w:tabs>
          <w:tab w:val="left" w:pos="220"/>
          <w:tab w:val="left" w:pos="720"/>
        </w:tabs>
        <w:autoSpaceDE w:val="0"/>
        <w:autoSpaceDN w:val="0"/>
        <w:adjustRightInd w:val="0"/>
        <w:ind w:hanging="720"/>
        <w:rPr>
          <w:rFonts w:ascii="Verdana" w:hAnsi="Verdana" w:cs="Verdana"/>
          <w:color w:val="4B4B4B"/>
          <w:sz w:val="22"/>
          <w:szCs w:val="22"/>
          <w:u w:color="4B4B4B"/>
          <w:lang w:eastAsia="ja-JP"/>
        </w:rPr>
      </w:pPr>
      <w:r>
        <w:rPr>
          <w:rFonts w:ascii="Verdana" w:hAnsi="Verdana" w:cs="Verdana"/>
          <w:color w:val="4B4B4B"/>
          <w:sz w:val="22"/>
          <w:szCs w:val="22"/>
          <w:u w:val="single" w:color="4B4B4B"/>
          <w:lang w:eastAsia="ja-JP"/>
        </w:rPr>
        <w:t>Monitor progress and acknowledge and reward accomplishments</w:t>
      </w:r>
      <w:r>
        <w:rPr>
          <w:rFonts w:ascii="Verdana" w:hAnsi="Verdana" w:cs="Verdana"/>
          <w:color w:val="4B4B4B"/>
          <w:sz w:val="22"/>
          <w:szCs w:val="22"/>
          <w:u w:color="4B4B4B"/>
          <w:lang w:eastAsia="ja-JP"/>
        </w:rPr>
        <w:t>: You may opt to have celebrations or incentives for students to mark progress toward accomplishing their goals. Ideas include: an end of semester meal together or a party and small gifts to give to individuals as they accomplish their goals or an award certificate and a small ceremony.  </w:t>
      </w:r>
    </w:p>
    <w:p w14:paraId="36D4B473" w14:textId="77777777" w:rsidR="00155FD8" w:rsidRDefault="00155FD8" w:rsidP="00155FD8">
      <w:pPr>
        <w:widowControl w:val="0"/>
        <w:numPr>
          <w:ilvl w:val="0"/>
          <w:numId w:val="15"/>
        </w:numPr>
        <w:tabs>
          <w:tab w:val="left" w:pos="220"/>
          <w:tab w:val="left" w:pos="720"/>
        </w:tabs>
        <w:autoSpaceDE w:val="0"/>
        <w:autoSpaceDN w:val="0"/>
        <w:adjustRightInd w:val="0"/>
        <w:ind w:hanging="720"/>
        <w:rPr>
          <w:rFonts w:ascii="Verdana" w:hAnsi="Verdana" w:cs="Verdana"/>
          <w:color w:val="4B4B4B"/>
          <w:sz w:val="22"/>
          <w:szCs w:val="22"/>
          <w:u w:color="4B4B4B"/>
          <w:lang w:eastAsia="ja-JP"/>
        </w:rPr>
      </w:pPr>
      <w:r>
        <w:rPr>
          <w:rFonts w:ascii="Verdana" w:hAnsi="Verdana" w:cs="Verdana"/>
          <w:color w:val="4B4B4B"/>
          <w:sz w:val="22"/>
          <w:szCs w:val="22"/>
          <w:u w:val="single" w:color="4B4B4B"/>
          <w:lang w:eastAsia="ja-JP"/>
        </w:rPr>
        <w:t>Reflection paper</w:t>
      </w:r>
      <w:r>
        <w:rPr>
          <w:rFonts w:ascii="Verdana" w:hAnsi="Verdana" w:cs="Verdana"/>
          <w:color w:val="4B4B4B"/>
          <w:sz w:val="22"/>
          <w:szCs w:val="22"/>
          <w:u w:color="4B4B4B"/>
          <w:lang w:eastAsia="ja-JP"/>
        </w:rPr>
        <w:t>: Reinforce the need to revisit one’s goals and assess progress toward those goals by having students write short reflection papers on a periodic basis.  They may journal about their progress and frustrations toward meeting their goals then revisit and revise their goals.  Reinforce the need to reassess goals and update action plans over time.</w:t>
      </w:r>
    </w:p>
    <w:p w14:paraId="191B7A25" w14:textId="77777777" w:rsidR="00FD3E73" w:rsidRDefault="00FD3E73"/>
    <w:sectPr w:rsidR="00FD3E73" w:rsidSect="00295F1F">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Lucida Grande">
    <w:altName w:val="Arial"/>
    <w:charset w:val="00"/>
    <w:family w:val="auto"/>
    <w:pitch w:val="variable"/>
    <w:sig w:usb0="00000000" w:usb1="5000A1FF" w:usb2="00000000" w:usb3="00000000" w:csb0="000001B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09"/>
    <w:multiLevelType w:val="hybridMultilevel"/>
    <w:tmpl w:val="00000009"/>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000A"/>
    <w:multiLevelType w:val="hybridMultilevel"/>
    <w:tmpl w:val="0000000A"/>
    <w:lvl w:ilvl="0" w:tplc="00000385">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000B"/>
    <w:multiLevelType w:val="hybridMultilevel"/>
    <w:tmpl w:val="0000000B"/>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000C"/>
    <w:multiLevelType w:val="hybridMultilevel"/>
    <w:tmpl w:val="0000000C"/>
    <w:lvl w:ilvl="0" w:tplc="0000044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000D"/>
    <w:multiLevelType w:val="hybridMultilevel"/>
    <w:tmpl w:val="0000000D"/>
    <w:lvl w:ilvl="0" w:tplc="000004B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000E"/>
    <w:multiLevelType w:val="hybridMultilevel"/>
    <w:tmpl w:val="0000000E"/>
    <w:lvl w:ilvl="0" w:tplc="0000051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000F"/>
    <w:multiLevelType w:val="hybridMultilevel"/>
    <w:tmpl w:val="0000000F"/>
    <w:lvl w:ilvl="0" w:tplc="0000057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trackRevisions/>
  <w:defaultTabStop w:val="720"/>
  <w:displayHorizontalDrawingGridEvery w:val="0"/>
  <w:displayVerticalDrawingGridEvery w:val="0"/>
  <w:doNotUseMarginsForDrawingGridOrigin/>
  <w:noPunctuationKerning/>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5FD8"/>
    <w:rsid w:val="00155FD8"/>
    <w:rsid w:val="00295F1F"/>
    <w:rsid w:val="004C6391"/>
    <w:rsid w:val="0052799F"/>
    <w:rsid w:val="0055108F"/>
    <w:rsid w:val="00557483"/>
    <w:rsid w:val="005727B8"/>
    <w:rsid w:val="005951FB"/>
    <w:rsid w:val="005A7234"/>
    <w:rsid w:val="007B67A3"/>
    <w:rsid w:val="008E3D31"/>
    <w:rsid w:val="009A47BA"/>
    <w:rsid w:val="00FD3E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2BFF952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5108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5108F"/>
    <w:rPr>
      <w:rFonts w:ascii="Lucida Grande" w:hAnsi="Lucida Grande" w:cs="Lucida Grande"/>
      <w:sz w:val="18"/>
      <w:szCs w:val="18"/>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5108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5108F"/>
    <w:rPr>
      <w:rFonts w:ascii="Lucida Grande" w:hAnsi="Lucida Grande" w:cs="Lucida Grande"/>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6to16.org/elearning/activities/13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6to16.org/files/attachments/a3e717ceade8f723afb25383a6b390f4.pdf"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1305</Words>
  <Characters>6937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University of Chicago</Company>
  <LinksUpToDate>false</LinksUpToDate>
  <CharactersWithSpaces>8226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Hannah Graham</dc:creator>
  <cp:lastModifiedBy>Laura A Buzzelli</cp:lastModifiedBy>
  <cp:revision>3</cp:revision>
  <dcterms:created xsi:type="dcterms:W3CDTF">2014-01-03T20:15:00Z</dcterms:created>
  <dcterms:modified xsi:type="dcterms:W3CDTF">2014-01-03T20:16:00Z</dcterms:modified>
</cp:coreProperties>
</file>